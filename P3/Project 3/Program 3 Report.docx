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3D37C" w14:textId="0F02DCA0" w:rsidR="008A5DD2" w:rsidRPr="0069420C" w:rsidRDefault="0069420C">
      <w:pPr>
        <w:spacing w:before="36"/>
        <w:ind w:left="2402" w:right="2402"/>
        <w:jc w:val="center"/>
        <w:rPr>
          <w:rFonts w:eastAsia="Calibri"/>
          <w:sz w:val="36"/>
          <w:szCs w:val="36"/>
        </w:rPr>
      </w:pPr>
      <w:r>
        <w:rPr>
          <w:rFonts w:eastAsia="Calibri"/>
          <w:b/>
          <w:sz w:val="36"/>
          <w:szCs w:val="36"/>
        </w:rPr>
        <w:t>Homework 2</w:t>
      </w:r>
      <w:r w:rsidR="00E255CD" w:rsidRPr="0069420C">
        <w:rPr>
          <w:rFonts w:eastAsia="Calibri"/>
          <w:b/>
          <w:sz w:val="36"/>
          <w:szCs w:val="36"/>
        </w:rPr>
        <w:t xml:space="preserve"> – Program Report</w:t>
      </w:r>
    </w:p>
    <w:p w14:paraId="5A252193" w14:textId="77777777" w:rsidR="008A5DD2" w:rsidRPr="0069420C" w:rsidRDefault="00E255CD">
      <w:pPr>
        <w:spacing w:before="2" w:line="420" w:lineRule="exact"/>
        <w:ind w:left="3725" w:right="3724"/>
        <w:jc w:val="center"/>
        <w:rPr>
          <w:rFonts w:eastAsia="Calibri"/>
          <w:sz w:val="36"/>
          <w:szCs w:val="36"/>
        </w:rPr>
      </w:pPr>
      <w:r w:rsidRPr="0069420C">
        <w:rPr>
          <w:rFonts w:eastAsia="Calibri"/>
          <w:position w:val="-1"/>
          <w:sz w:val="36"/>
          <w:szCs w:val="36"/>
        </w:rPr>
        <w:t>Arnav Guneta</w:t>
      </w:r>
    </w:p>
    <w:p w14:paraId="5D85E309" w14:textId="77777777" w:rsidR="008A5DD2" w:rsidRPr="0069420C" w:rsidRDefault="008A5DD2">
      <w:pPr>
        <w:spacing w:before="4" w:line="120" w:lineRule="exact"/>
        <w:rPr>
          <w:sz w:val="12"/>
          <w:szCs w:val="12"/>
        </w:rPr>
      </w:pPr>
    </w:p>
    <w:p w14:paraId="7463B9EA" w14:textId="77777777" w:rsidR="008A5DD2" w:rsidRPr="0069420C" w:rsidRDefault="00E255CD">
      <w:pPr>
        <w:ind w:left="100"/>
        <w:rPr>
          <w:rFonts w:eastAsia="Calibri"/>
          <w:sz w:val="32"/>
          <w:szCs w:val="32"/>
          <w:u w:val="single"/>
        </w:rPr>
      </w:pPr>
      <w:r w:rsidRPr="0069420C">
        <w:rPr>
          <w:rFonts w:eastAsia="Calibri"/>
          <w:sz w:val="32"/>
          <w:szCs w:val="32"/>
          <w:u w:val="single" w:color="000000"/>
        </w:rPr>
        <w:t>Functional</w:t>
      </w:r>
      <w:r w:rsidRPr="0069420C">
        <w:rPr>
          <w:sz w:val="32"/>
          <w:szCs w:val="32"/>
          <w:u w:val="single" w:color="000000"/>
        </w:rPr>
        <w:t xml:space="preserve"> </w:t>
      </w:r>
      <w:r w:rsidRPr="0069420C">
        <w:rPr>
          <w:rFonts w:eastAsia="Calibri"/>
          <w:sz w:val="32"/>
          <w:szCs w:val="32"/>
          <w:u w:val="single" w:color="000000"/>
        </w:rPr>
        <w:t>Requirements</w:t>
      </w:r>
    </w:p>
    <w:p w14:paraId="30E04A8F" w14:textId="77777777" w:rsidR="008A5DD2" w:rsidRPr="0069420C" w:rsidRDefault="008A5DD2">
      <w:pPr>
        <w:spacing w:before="9" w:line="100" w:lineRule="exact"/>
        <w:rPr>
          <w:sz w:val="11"/>
          <w:szCs w:val="11"/>
        </w:rPr>
      </w:pPr>
    </w:p>
    <w:p w14:paraId="157B604F" w14:textId="3F92BA8A" w:rsidR="008A5DD2" w:rsidRDefault="00E255CD" w:rsidP="00175079">
      <w:pPr>
        <w:ind w:left="100" w:right="87"/>
        <w:rPr>
          <w:rFonts w:eastAsia="Calibri"/>
          <w:w w:val="99"/>
          <w:sz w:val="28"/>
          <w:szCs w:val="28"/>
        </w:rPr>
      </w:pPr>
      <w:r w:rsidRPr="0069420C">
        <w:rPr>
          <w:rFonts w:eastAsia="Calibri"/>
          <w:w w:val="99"/>
          <w:sz w:val="28"/>
          <w:szCs w:val="28"/>
        </w:rPr>
        <w:t>As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player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of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the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connect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4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game,</w:t>
      </w:r>
      <w:r w:rsidRPr="0069420C">
        <w:rPr>
          <w:rFonts w:eastAsia="Calibri"/>
          <w:sz w:val="28"/>
          <w:szCs w:val="28"/>
        </w:rPr>
        <w:t xml:space="preserve"> </w:t>
      </w:r>
      <w:r w:rsidR="00676A0E">
        <w:rPr>
          <w:rFonts w:eastAsia="Calibri"/>
          <w:sz w:val="28"/>
          <w:szCs w:val="28"/>
        </w:rPr>
        <w:t xml:space="preserve">I get to pick the number of players so multiple people can play. As a player, I can assign each player their own </w:t>
      </w:r>
      <w:proofErr w:type="spellStart"/>
      <w:r w:rsidR="00676A0E">
        <w:rPr>
          <w:rFonts w:eastAsia="Calibri"/>
          <w:sz w:val="28"/>
          <w:szCs w:val="28"/>
        </w:rPr>
        <w:t>individiaul</w:t>
      </w:r>
      <w:proofErr w:type="spellEnd"/>
      <w:r w:rsidR="00676A0E">
        <w:rPr>
          <w:rFonts w:eastAsia="Calibri"/>
          <w:sz w:val="28"/>
          <w:szCs w:val="28"/>
        </w:rPr>
        <w:t xml:space="preserve"> token so I can distinguish each player from another. </w:t>
      </w:r>
      <w:r w:rsidR="00C674F4">
        <w:rPr>
          <w:rFonts w:eastAsia="Calibri"/>
          <w:sz w:val="28"/>
          <w:szCs w:val="28"/>
        </w:rPr>
        <w:t xml:space="preserve">I get to pick the number of rows, columns, and number of markers in a row needed to win the game </w:t>
      </w:r>
      <w:r w:rsidR="00175079">
        <w:rPr>
          <w:rFonts w:eastAsia="Calibri"/>
          <w:sz w:val="28"/>
          <w:szCs w:val="28"/>
        </w:rPr>
        <w:t xml:space="preserve">to customize the game for myself. </w:t>
      </w:r>
      <w:r w:rsidR="00676A0E">
        <w:rPr>
          <w:rFonts w:eastAsia="Calibri"/>
          <w:sz w:val="28"/>
          <w:szCs w:val="28"/>
        </w:rPr>
        <w:t xml:space="preserve">As a player, I get to pick what type of board I want to play on. </w:t>
      </w:r>
      <w:r w:rsidR="00175079">
        <w:rPr>
          <w:rFonts w:eastAsia="Calibri"/>
          <w:sz w:val="28"/>
          <w:szCs w:val="28"/>
        </w:rPr>
        <w:t xml:space="preserve">As a player, </w:t>
      </w:r>
      <w:r w:rsidRPr="0069420C">
        <w:rPr>
          <w:rFonts w:eastAsia="Calibri"/>
          <w:w w:val="99"/>
          <w:sz w:val="28"/>
          <w:szCs w:val="28"/>
        </w:rPr>
        <w:t>I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get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to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see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the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board</w:t>
      </w:r>
      <w:r w:rsidR="00175079">
        <w:rPr>
          <w:rFonts w:eastAsia="Calibri"/>
          <w:w w:val="99"/>
          <w:sz w:val="28"/>
          <w:szCs w:val="28"/>
        </w:rPr>
        <w:t>, with the specified condition from before,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to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decide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where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to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place my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token.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As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player,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I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will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take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turns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dropping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tokens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into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the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grid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in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order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to win.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I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need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to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get</w:t>
      </w:r>
      <w:r w:rsidRPr="0069420C">
        <w:rPr>
          <w:rFonts w:eastAsia="Calibri"/>
          <w:sz w:val="28"/>
          <w:szCs w:val="28"/>
        </w:rPr>
        <w:t xml:space="preserve"> </w:t>
      </w:r>
      <w:r w:rsidR="0019488C">
        <w:rPr>
          <w:rFonts w:eastAsia="Calibri"/>
          <w:w w:val="99"/>
          <w:sz w:val="28"/>
          <w:szCs w:val="28"/>
        </w:rPr>
        <w:t>specified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tokens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in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row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either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horizontally,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vertically,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or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diagonally to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win.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As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player,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I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get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asked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to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pick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column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(between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0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and</w:t>
      </w:r>
      <w:r w:rsidRPr="0069420C">
        <w:rPr>
          <w:rFonts w:eastAsia="Calibri"/>
          <w:sz w:val="28"/>
          <w:szCs w:val="28"/>
        </w:rPr>
        <w:t xml:space="preserve"> </w:t>
      </w:r>
      <w:r w:rsidR="00175079">
        <w:rPr>
          <w:rFonts w:eastAsia="Calibri"/>
          <w:w w:val="99"/>
          <w:sz w:val="28"/>
          <w:szCs w:val="28"/>
        </w:rPr>
        <w:t>the column number I picked</w:t>
      </w:r>
      <w:r w:rsidRPr="0069420C">
        <w:rPr>
          <w:rFonts w:eastAsia="Calibri"/>
          <w:w w:val="99"/>
          <w:sz w:val="28"/>
          <w:szCs w:val="28"/>
        </w:rPr>
        <w:t>)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to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place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my token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into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so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I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can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make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move.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As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player,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I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get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to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view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the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board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after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placing my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token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so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I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can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see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what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the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board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looks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like.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The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game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alternates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and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asks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the other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player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so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there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is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competition.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As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player,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I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can’t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add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tokens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to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full column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because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it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wouldn’t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fit.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As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player,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I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keep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dropping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tokens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until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either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me</w:t>
      </w:r>
      <w:r w:rsidR="00175079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or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the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opponent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wins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or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draws.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After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that,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I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get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to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choose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if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I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want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to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keep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playing</w:t>
      </w:r>
      <w:r w:rsidR="00175079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so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I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can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quit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if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I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wanted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to.</w:t>
      </w:r>
      <w:r w:rsidR="00175079">
        <w:rPr>
          <w:rFonts w:eastAsia="Calibri"/>
          <w:w w:val="99"/>
          <w:sz w:val="28"/>
          <w:szCs w:val="28"/>
        </w:rPr>
        <w:t xml:space="preserve"> As a player of the game, if I choose to play again, I can re-specify my board dimensions and markers needed in a row in order to win</w:t>
      </w:r>
      <w:r w:rsidR="0069420C">
        <w:rPr>
          <w:rFonts w:eastAsia="Calibri"/>
          <w:w w:val="99"/>
          <w:sz w:val="28"/>
          <w:szCs w:val="28"/>
        </w:rPr>
        <w:t xml:space="preserve"> </w:t>
      </w:r>
      <w:r w:rsidR="00175079">
        <w:rPr>
          <w:rFonts w:eastAsia="Calibri"/>
          <w:w w:val="99"/>
          <w:sz w:val="28"/>
          <w:szCs w:val="28"/>
        </w:rPr>
        <w:t>so I can keep playing with a board that I want.</w:t>
      </w:r>
    </w:p>
    <w:p w14:paraId="0E254C04" w14:textId="77777777" w:rsidR="002F45DC" w:rsidRPr="0069420C" w:rsidRDefault="002F45DC" w:rsidP="00175079">
      <w:pPr>
        <w:ind w:left="100" w:right="87"/>
        <w:rPr>
          <w:rFonts w:eastAsia="Calibri"/>
          <w:sz w:val="28"/>
          <w:szCs w:val="28"/>
        </w:rPr>
      </w:pPr>
    </w:p>
    <w:p w14:paraId="392A7664" w14:textId="77777777" w:rsidR="008A5DD2" w:rsidRPr="0069420C" w:rsidRDefault="008A5DD2">
      <w:pPr>
        <w:spacing w:before="9" w:line="100" w:lineRule="exact"/>
        <w:rPr>
          <w:sz w:val="11"/>
          <w:szCs w:val="11"/>
        </w:rPr>
      </w:pPr>
    </w:p>
    <w:p w14:paraId="2D0C9CF1" w14:textId="77777777" w:rsidR="008A5DD2" w:rsidRPr="0069420C" w:rsidRDefault="00E255CD">
      <w:pPr>
        <w:ind w:left="100"/>
        <w:rPr>
          <w:rFonts w:eastAsia="Calibri"/>
          <w:sz w:val="32"/>
          <w:szCs w:val="32"/>
          <w:u w:val="single"/>
        </w:rPr>
      </w:pPr>
      <w:r w:rsidRPr="0069420C">
        <w:rPr>
          <w:rFonts w:eastAsia="Calibri"/>
          <w:sz w:val="32"/>
          <w:szCs w:val="32"/>
          <w:u w:val="single" w:color="000000"/>
        </w:rPr>
        <w:t>Nonfunctional</w:t>
      </w:r>
      <w:r w:rsidRPr="0069420C">
        <w:rPr>
          <w:sz w:val="32"/>
          <w:szCs w:val="32"/>
          <w:u w:val="single" w:color="000000"/>
        </w:rPr>
        <w:t xml:space="preserve"> </w:t>
      </w:r>
      <w:r w:rsidRPr="0069420C">
        <w:rPr>
          <w:rFonts w:eastAsia="Calibri"/>
          <w:sz w:val="32"/>
          <w:szCs w:val="32"/>
          <w:u w:val="single" w:color="000000"/>
        </w:rPr>
        <w:t>Requirements</w:t>
      </w:r>
    </w:p>
    <w:p w14:paraId="57ED8F62" w14:textId="77777777" w:rsidR="008A5DD2" w:rsidRPr="0069420C" w:rsidRDefault="008A5DD2">
      <w:pPr>
        <w:spacing w:before="9" w:line="100" w:lineRule="exact"/>
        <w:rPr>
          <w:sz w:val="11"/>
          <w:szCs w:val="11"/>
        </w:rPr>
      </w:pPr>
    </w:p>
    <w:p w14:paraId="4FA28788" w14:textId="77777777" w:rsidR="008A5DD2" w:rsidRPr="0069420C" w:rsidRDefault="00E255CD">
      <w:pPr>
        <w:spacing w:line="242" w:lineRule="auto"/>
        <w:ind w:left="100" w:right="534"/>
        <w:rPr>
          <w:rFonts w:eastAsia="Calibri"/>
          <w:sz w:val="28"/>
          <w:szCs w:val="28"/>
        </w:rPr>
      </w:pPr>
      <w:r w:rsidRPr="0069420C">
        <w:rPr>
          <w:rFonts w:eastAsia="Calibri"/>
          <w:w w:val="99"/>
          <w:sz w:val="28"/>
          <w:szCs w:val="28"/>
        </w:rPr>
        <w:t>The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program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must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be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coded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in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Java.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The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program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must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run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on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Unix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(console- based).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The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program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must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be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robust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and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be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compatible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for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updates/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add-ons.</w:t>
      </w:r>
    </w:p>
    <w:p w14:paraId="29363996" w14:textId="77777777" w:rsidR="008A5DD2" w:rsidRPr="0069420C" w:rsidRDefault="008A5DD2">
      <w:pPr>
        <w:spacing w:before="1" w:line="100" w:lineRule="exact"/>
        <w:rPr>
          <w:sz w:val="11"/>
          <w:szCs w:val="11"/>
        </w:rPr>
      </w:pPr>
    </w:p>
    <w:p w14:paraId="204BE66B" w14:textId="77777777" w:rsidR="008A5DD2" w:rsidRPr="0069420C" w:rsidRDefault="00E255CD">
      <w:pPr>
        <w:ind w:left="100"/>
        <w:rPr>
          <w:rFonts w:eastAsia="Calibri"/>
          <w:sz w:val="32"/>
          <w:szCs w:val="32"/>
          <w:u w:val="single"/>
        </w:rPr>
      </w:pPr>
      <w:r w:rsidRPr="0069420C">
        <w:rPr>
          <w:rFonts w:eastAsia="Calibri"/>
          <w:sz w:val="32"/>
          <w:szCs w:val="32"/>
          <w:u w:val="single" w:color="000000"/>
        </w:rPr>
        <w:t>UML</w:t>
      </w:r>
      <w:r w:rsidRPr="0069420C">
        <w:rPr>
          <w:sz w:val="32"/>
          <w:szCs w:val="32"/>
          <w:u w:val="single" w:color="000000"/>
        </w:rPr>
        <w:t xml:space="preserve"> </w:t>
      </w:r>
      <w:r w:rsidRPr="0069420C">
        <w:rPr>
          <w:rFonts w:eastAsia="Calibri"/>
          <w:sz w:val="32"/>
          <w:szCs w:val="32"/>
          <w:u w:val="single" w:color="000000"/>
        </w:rPr>
        <w:t>Class</w:t>
      </w:r>
      <w:r w:rsidRPr="0069420C">
        <w:rPr>
          <w:sz w:val="32"/>
          <w:szCs w:val="32"/>
          <w:u w:val="single" w:color="000000"/>
        </w:rPr>
        <w:t xml:space="preserve"> </w:t>
      </w:r>
      <w:r w:rsidRPr="0069420C">
        <w:rPr>
          <w:rFonts w:eastAsia="Calibri"/>
          <w:sz w:val="32"/>
          <w:szCs w:val="32"/>
          <w:u w:val="single" w:color="000000"/>
        </w:rPr>
        <w:t>Diagrams</w:t>
      </w:r>
    </w:p>
    <w:p w14:paraId="1AD34FD2" w14:textId="77777777" w:rsidR="008A5DD2" w:rsidRPr="0069420C" w:rsidRDefault="008A5DD2">
      <w:pPr>
        <w:spacing w:before="8" w:line="120" w:lineRule="exact"/>
        <w:rPr>
          <w:sz w:val="12"/>
          <w:szCs w:val="12"/>
        </w:rPr>
      </w:pPr>
    </w:p>
    <w:p w14:paraId="37A9E090" w14:textId="77777777" w:rsidR="008A5DD2" w:rsidRPr="0069420C" w:rsidRDefault="00E255CD">
      <w:pPr>
        <w:ind w:left="100"/>
        <w:rPr>
          <w:rFonts w:eastAsia="Calibri"/>
          <w:sz w:val="28"/>
          <w:szCs w:val="28"/>
        </w:rPr>
      </w:pPr>
      <w:r w:rsidRPr="0069420C">
        <w:rPr>
          <w:rFonts w:eastAsia="Calibri"/>
          <w:w w:val="99"/>
          <w:sz w:val="28"/>
          <w:szCs w:val="28"/>
        </w:rPr>
        <w:t>Connect4Game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UML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class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diagram</w:t>
      </w:r>
    </w:p>
    <w:p w14:paraId="0B18D3C6" w14:textId="77777777" w:rsidR="008A5DD2" w:rsidRPr="0069420C" w:rsidRDefault="008A5DD2">
      <w:pPr>
        <w:spacing w:before="2" w:line="120" w:lineRule="exact"/>
        <w:rPr>
          <w:sz w:val="12"/>
          <w:szCs w:val="12"/>
        </w:rPr>
      </w:pPr>
    </w:p>
    <w:p w14:paraId="52811624" w14:textId="77777777" w:rsidR="008A5DD2" w:rsidRPr="0069420C" w:rsidRDefault="00EC6F93">
      <w:pPr>
        <w:ind w:left="100"/>
      </w:pPr>
      <w:r>
        <w:rPr>
          <w:noProof/>
        </w:rPr>
        <w:pict w14:anchorId="20A91D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35pt;height:56pt;mso-width-percent:0;mso-height-percent:0;mso-width-percent:0;mso-height-percent:0">
            <v:imagedata r:id="rId7" o:title=""/>
          </v:shape>
        </w:pict>
      </w:r>
    </w:p>
    <w:p w14:paraId="3D3B3A4C" w14:textId="77777777" w:rsidR="008A5DD2" w:rsidRPr="0069420C" w:rsidRDefault="008A5DD2">
      <w:pPr>
        <w:spacing w:before="3" w:line="120" w:lineRule="exact"/>
        <w:rPr>
          <w:sz w:val="12"/>
          <w:szCs w:val="12"/>
        </w:rPr>
      </w:pPr>
    </w:p>
    <w:p w14:paraId="24383992" w14:textId="77777777" w:rsidR="008A5DD2" w:rsidRPr="0069420C" w:rsidRDefault="00E255CD">
      <w:pPr>
        <w:ind w:left="100"/>
        <w:rPr>
          <w:rFonts w:eastAsia="Calibri"/>
          <w:sz w:val="28"/>
          <w:szCs w:val="28"/>
        </w:rPr>
      </w:pPr>
      <w:proofErr w:type="spellStart"/>
      <w:r w:rsidRPr="0069420C">
        <w:rPr>
          <w:rFonts w:eastAsia="Calibri"/>
          <w:w w:val="99"/>
          <w:sz w:val="28"/>
          <w:szCs w:val="28"/>
        </w:rPr>
        <w:t>GameBoard</w:t>
      </w:r>
      <w:proofErr w:type="spellEnd"/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UML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class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diagram</w:t>
      </w:r>
    </w:p>
    <w:p w14:paraId="1C056637" w14:textId="77777777" w:rsidR="008A5DD2" w:rsidRPr="0069420C" w:rsidRDefault="008A5DD2">
      <w:pPr>
        <w:spacing w:before="4" w:line="120" w:lineRule="exact"/>
        <w:rPr>
          <w:sz w:val="12"/>
          <w:szCs w:val="12"/>
        </w:rPr>
      </w:pPr>
    </w:p>
    <w:p w14:paraId="7BD26E84" w14:textId="77777777" w:rsidR="008A5DD2" w:rsidRDefault="008A5DD2">
      <w:pPr>
        <w:ind w:left="100"/>
      </w:pPr>
    </w:p>
    <w:p w14:paraId="162F0D19" w14:textId="43F623E2" w:rsidR="00C21C84" w:rsidRPr="0069420C" w:rsidRDefault="0019488C">
      <w:pPr>
        <w:ind w:left="100"/>
        <w:sectPr w:rsidR="00C21C84" w:rsidRPr="0069420C">
          <w:pgSz w:w="12240" w:h="15840"/>
          <w:pgMar w:top="1400" w:right="1340" w:bottom="280" w:left="1340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54CB6580" wp14:editId="09E634C3">
            <wp:extent cx="6070600" cy="272161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eBoa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25A4" w14:textId="77777777" w:rsidR="008A5DD2" w:rsidRPr="0069420C" w:rsidRDefault="00E255CD">
      <w:pPr>
        <w:spacing w:before="31"/>
        <w:ind w:left="100"/>
        <w:rPr>
          <w:rFonts w:eastAsia="Calibri"/>
          <w:sz w:val="32"/>
          <w:szCs w:val="32"/>
          <w:u w:val="single"/>
        </w:rPr>
      </w:pPr>
      <w:r w:rsidRPr="0069420C">
        <w:rPr>
          <w:rFonts w:eastAsia="Calibri"/>
          <w:sz w:val="32"/>
          <w:szCs w:val="32"/>
          <w:u w:val="single" w:color="000000"/>
        </w:rPr>
        <w:lastRenderedPageBreak/>
        <w:t>UML</w:t>
      </w:r>
      <w:r w:rsidRPr="0069420C">
        <w:rPr>
          <w:sz w:val="32"/>
          <w:szCs w:val="32"/>
          <w:u w:val="single" w:color="000000"/>
        </w:rPr>
        <w:t xml:space="preserve"> </w:t>
      </w:r>
      <w:r w:rsidRPr="0069420C">
        <w:rPr>
          <w:rFonts w:eastAsia="Calibri"/>
          <w:sz w:val="32"/>
          <w:szCs w:val="32"/>
          <w:u w:val="single" w:color="000000"/>
        </w:rPr>
        <w:t>Activity</w:t>
      </w:r>
      <w:r w:rsidRPr="0069420C">
        <w:rPr>
          <w:sz w:val="32"/>
          <w:szCs w:val="32"/>
          <w:u w:val="single" w:color="000000"/>
        </w:rPr>
        <w:t xml:space="preserve"> </w:t>
      </w:r>
      <w:r w:rsidRPr="0069420C">
        <w:rPr>
          <w:rFonts w:eastAsia="Calibri"/>
          <w:sz w:val="32"/>
          <w:szCs w:val="32"/>
          <w:u w:val="single" w:color="000000"/>
        </w:rPr>
        <w:t>Diagrams</w:t>
      </w:r>
    </w:p>
    <w:p w14:paraId="3AAEC8D7" w14:textId="77777777" w:rsidR="008A5DD2" w:rsidRPr="0069420C" w:rsidRDefault="008A5DD2">
      <w:pPr>
        <w:spacing w:before="3" w:line="120" w:lineRule="exact"/>
        <w:rPr>
          <w:sz w:val="12"/>
          <w:szCs w:val="12"/>
        </w:rPr>
      </w:pPr>
    </w:p>
    <w:p w14:paraId="5E5BA5CA" w14:textId="77777777" w:rsidR="008A5DD2" w:rsidRPr="0069420C" w:rsidRDefault="00E255CD">
      <w:pPr>
        <w:ind w:left="100"/>
        <w:rPr>
          <w:rFonts w:eastAsia="Calibri"/>
          <w:sz w:val="28"/>
          <w:szCs w:val="28"/>
        </w:rPr>
      </w:pPr>
      <w:proofErr w:type="spellStart"/>
      <w:proofErr w:type="gramStart"/>
      <w:r w:rsidRPr="0069420C">
        <w:rPr>
          <w:rFonts w:eastAsia="Calibri"/>
          <w:w w:val="99"/>
          <w:sz w:val="28"/>
          <w:szCs w:val="28"/>
        </w:rPr>
        <w:t>checkIfFree</w:t>
      </w:r>
      <w:proofErr w:type="spellEnd"/>
      <w:r w:rsidRPr="0069420C">
        <w:rPr>
          <w:rFonts w:eastAsia="Calibri"/>
          <w:w w:val="99"/>
          <w:sz w:val="28"/>
          <w:szCs w:val="28"/>
        </w:rPr>
        <w:t>(</w:t>
      </w:r>
      <w:proofErr w:type="spellStart"/>
      <w:proofErr w:type="gramEnd"/>
      <w:r w:rsidRPr="0069420C">
        <w:rPr>
          <w:rFonts w:eastAsia="Calibri"/>
          <w:w w:val="99"/>
          <w:sz w:val="28"/>
          <w:szCs w:val="28"/>
        </w:rPr>
        <w:t>int</w:t>
      </w:r>
      <w:proofErr w:type="spellEnd"/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c)</w:t>
      </w:r>
    </w:p>
    <w:p w14:paraId="76FB7860" w14:textId="4CC08965" w:rsidR="0089430B" w:rsidRDefault="0089430B">
      <w:pPr>
        <w:spacing w:before="5" w:line="120" w:lineRule="exact"/>
        <w:rPr>
          <w:sz w:val="12"/>
          <w:szCs w:val="12"/>
        </w:rPr>
      </w:pPr>
    </w:p>
    <w:p w14:paraId="1DF214B5" w14:textId="6B1124F0" w:rsidR="0089430B" w:rsidRDefault="0089430B">
      <w:pPr>
        <w:spacing w:before="5" w:line="120" w:lineRule="exact"/>
        <w:rPr>
          <w:sz w:val="12"/>
          <w:szCs w:val="12"/>
        </w:rPr>
      </w:pPr>
    </w:p>
    <w:p w14:paraId="0BC30C71" w14:textId="0751B0E3" w:rsidR="0089430B" w:rsidRPr="0069420C" w:rsidRDefault="009634C4" w:rsidP="0089430B">
      <w:pPr>
        <w:pStyle w:val="Heading6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63FB9EF3" wp14:editId="0822CB83">
            <wp:extent cx="2235200" cy="2235200"/>
            <wp:effectExtent l="0" t="0" r="0" b="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eckIfFre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F14B" w14:textId="36E7C64E" w:rsidR="008A5DD2" w:rsidRPr="0069420C" w:rsidRDefault="008A5DD2">
      <w:pPr>
        <w:ind w:left="100"/>
      </w:pPr>
    </w:p>
    <w:p w14:paraId="7A82A6C7" w14:textId="68E0B8CC" w:rsidR="008A5DD2" w:rsidRPr="0069420C" w:rsidRDefault="008A5DD2">
      <w:pPr>
        <w:spacing w:before="5" w:line="100" w:lineRule="exact"/>
        <w:rPr>
          <w:sz w:val="11"/>
          <w:szCs w:val="11"/>
        </w:rPr>
      </w:pPr>
    </w:p>
    <w:p w14:paraId="45ED1ACF" w14:textId="7E557F2E" w:rsidR="007039B6" w:rsidRPr="00445C12" w:rsidRDefault="00E255CD" w:rsidP="00445C12">
      <w:pPr>
        <w:ind w:left="100"/>
        <w:rPr>
          <w:rFonts w:eastAsia="Calibri"/>
          <w:sz w:val="28"/>
          <w:szCs w:val="28"/>
        </w:rPr>
      </w:pPr>
      <w:proofErr w:type="spellStart"/>
      <w:proofErr w:type="gramStart"/>
      <w:r w:rsidRPr="0069420C">
        <w:rPr>
          <w:rFonts w:eastAsia="Calibri"/>
          <w:w w:val="99"/>
          <w:sz w:val="28"/>
          <w:szCs w:val="28"/>
        </w:rPr>
        <w:t>checkForWin</w:t>
      </w:r>
      <w:proofErr w:type="spellEnd"/>
      <w:r w:rsidRPr="0069420C">
        <w:rPr>
          <w:rFonts w:eastAsia="Calibri"/>
          <w:w w:val="99"/>
          <w:sz w:val="28"/>
          <w:szCs w:val="28"/>
        </w:rPr>
        <w:t>(</w:t>
      </w:r>
      <w:proofErr w:type="spellStart"/>
      <w:proofErr w:type="gramEnd"/>
      <w:r w:rsidRPr="0069420C">
        <w:rPr>
          <w:rFonts w:eastAsia="Calibri"/>
          <w:w w:val="99"/>
          <w:sz w:val="28"/>
          <w:szCs w:val="28"/>
        </w:rPr>
        <w:t>int</w:t>
      </w:r>
      <w:proofErr w:type="spellEnd"/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c)</w:t>
      </w:r>
    </w:p>
    <w:p w14:paraId="564B801D" w14:textId="77777777" w:rsidR="007039B6" w:rsidRDefault="007039B6" w:rsidP="007039B6"/>
    <w:p w14:paraId="07CEA713" w14:textId="02552C66" w:rsidR="007039B6" w:rsidRPr="007039B6" w:rsidRDefault="009634C4" w:rsidP="007039B6">
      <w:pPr>
        <w:sectPr w:rsidR="007039B6" w:rsidRPr="007039B6">
          <w:pgSz w:w="12240" w:h="15840"/>
          <w:pgMar w:top="1400" w:right="17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18950426" wp14:editId="0A85B302">
            <wp:extent cx="3340100" cy="4880985"/>
            <wp:effectExtent l="0" t="0" r="0" b="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eckForW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839" cy="488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4731" w14:textId="56ACEA02" w:rsidR="008A5DD2" w:rsidRPr="0069420C" w:rsidRDefault="00E255CD">
      <w:pPr>
        <w:spacing w:before="37"/>
        <w:ind w:left="100"/>
        <w:rPr>
          <w:rFonts w:eastAsia="Calibri"/>
          <w:sz w:val="28"/>
          <w:szCs w:val="28"/>
        </w:rPr>
      </w:pPr>
      <w:proofErr w:type="spellStart"/>
      <w:proofErr w:type="gramStart"/>
      <w:r w:rsidRPr="0069420C">
        <w:rPr>
          <w:rFonts w:eastAsia="Calibri"/>
          <w:w w:val="99"/>
          <w:sz w:val="28"/>
          <w:szCs w:val="28"/>
        </w:rPr>
        <w:lastRenderedPageBreak/>
        <w:t>placeToken</w:t>
      </w:r>
      <w:proofErr w:type="spellEnd"/>
      <w:r w:rsidRPr="0069420C">
        <w:rPr>
          <w:rFonts w:eastAsia="Calibri"/>
          <w:w w:val="99"/>
          <w:sz w:val="28"/>
          <w:szCs w:val="28"/>
        </w:rPr>
        <w:t>(</w:t>
      </w:r>
      <w:proofErr w:type="gramEnd"/>
      <w:r w:rsidRPr="0069420C">
        <w:rPr>
          <w:rFonts w:eastAsia="Calibri"/>
          <w:w w:val="99"/>
          <w:sz w:val="28"/>
          <w:szCs w:val="28"/>
        </w:rPr>
        <w:t>char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p,</w:t>
      </w:r>
      <w:r w:rsidRPr="0069420C">
        <w:rPr>
          <w:rFonts w:eastAsia="Calibri"/>
          <w:sz w:val="28"/>
          <w:szCs w:val="28"/>
        </w:rPr>
        <w:t xml:space="preserve"> </w:t>
      </w:r>
      <w:proofErr w:type="spellStart"/>
      <w:r w:rsidRPr="0069420C">
        <w:rPr>
          <w:rFonts w:eastAsia="Calibri"/>
          <w:w w:val="99"/>
          <w:sz w:val="28"/>
          <w:szCs w:val="28"/>
        </w:rPr>
        <w:t>int</w:t>
      </w:r>
      <w:proofErr w:type="spellEnd"/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c)</w:t>
      </w:r>
      <w:r w:rsidR="009634C4">
        <w:rPr>
          <w:rFonts w:eastAsia="Calibri"/>
          <w:w w:val="99"/>
          <w:sz w:val="28"/>
          <w:szCs w:val="28"/>
        </w:rPr>
        <w:t xml:space="preserve"> GAMEBOARD</w:t>
      </w:r>
    </w:p>
    <w:p w14:paraId="0C73DAA0" w14:textId="77777777" w:rsidR="008A5DD2" w:rsidRPr="0069420C" w:rsidRDefault="008A5DD2">
      <w:pPr>
        <w:spacing w:before="3" w:line="120" w:lineRule="exact"/>
        <w:rPr>
          <w:sz w:val="12"/>
          <w:szCs w:val="12"/>
        </w:rPr>
      </w:pPr>
    </w:p>
    <w:p w14:paraId="2A982EF1" w14:textId="77777777" w:rsidR="008A5DD2" w:rsidRDefault="008A5DD2">
      <w:pPr>
        <w:ind w:left="100"/>
      </w:pPr>
    </w:p>
    <w:p w14:paraId="26CE30BF" w14:textId="7AE440E9" w:rsidR="007039B6" w:rsidRDefault="007039B6" w:rsidP="007039B6">
      <w:pPr>
        <w:pStyle w:val="Heading6"/>
        <w:numPr>
          <w:ilvl w:val="0"/>
          <w:numId w:val="0"/>
        </w:numPr>
      </w:pPr>
    </w:p>
    <w:p w14:paraId="22142BE2" w14:textId="77777777" w:rsidR="007039B6" w:rsidRDefault="007039B6" w:rsidP="007039B6"/>
    <w:p w14:paraId="5396EBF7" w14:textId="2C99D0CB" w:rsidR="007039B6" w:rsidRPr="007039B6" w:rsidRDefault="002564C5" w:rsidP="007039B6">
      <w:pPr>
        <w:sectPr w:rsidR="007039B6" w:rsidRPr="007039B6">
          <w:pgSz w:w="12240" w:h="15840"/>
          <w:pgMar w:top="1400" w:right="17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23EBCC4C" wp14:editId="38AB36BC">
            <wp:extent cx="2908300" cy="533561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laceTok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610" cy="535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3347" w14:textId="77777777" w:rsidR="008A5DD2" w:rsidRPr="0069420C" w:rsidRDefault="00E255CD">
      <w:pPr>
        <w:spacing w:before="37"/>
        <w:ind w:left="100"/>
        <w:rPr>
          <w:rFonts w:eastAsia="Calibri"/>
          <w:sz w:val="28"/>
          <w:szCs w:val="28"/>
        </w:rPr>
      </w:pPr>
      <w:proofErr w:type="spellStart"/>
      <w:proofErr w:type="gramStart"/>
      <w:r w:rsidRPr="0069420C">
        <w:rPr>
          <w:rFonts w:eastAsia="Calibri"/>
          <w:w w:val="99"/>
          <w:sz w:val="28"/>
          <w:szCs w:val="28"/>
        </w:rPr>
        <w:lastRenderedPageBreak/>
        <w:t>checkHorizWin</w:t>
      </w:r>
      <w:proofErr w:type="spellEnd"/>
      <w:r w:rsidRPr="0069420C">
        <w:rPr>
          <w:rFonts w:eastAsia="Calibri"/>
          <w:w w:val="99"/>
          <w:sz w:val="28"/>
          <w:szCs w:val="28"/>
        </w:rPr>
        <w:t>(</w:t>
      </w:r>
      <w:proofErr w:type="spellStart"/>
      <w:proofErr w:type="gramEnd"/>
      <w:r w:rsidRPr="0069420C">
        <w:rPr>
          <w:rFonts w:eastAsia="Calibri"/>
          <w:w w:val="99"/>
          <w:sz w:val="28"/>
          <w:szCs w:val="28"/>
        </w:rPr>
        <w:t>int</w:t>
      </w:r>
      <w:proofErr w:type="spellEnd"/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r,</w:t>
      </w:r>
      <w:r w:rsidRPr="0069420C">
        <w:rPr>
          <w:rFonts w:eastAsia="Calibri"/>
          <w:sz w:val="28"/>
          <w:szCs w:val="28"/>
        </w:rPr>
        <w:t xml:space="preserve"> </w:t>
      </w:r>
      <w:proofErr w:type="spellStart"/>
      <w:r w:rsidRPr="0069420C">
        <w:rPr>
          <w:rFonts w:eastAsia="Calibri"/>
          <w:w w:val="99"/>
          <w:sz w:val="28"/>
          <w:szCs w:val="28"/>
        </w:rPr>
        <w:t>int</w:t>
      </w:r>
      <w:proofErr w:type="spellEnd"/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c,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char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p)</w:t>
      </w:r>
    </w:p>
    <w:p w14:paraId="43A70EBF" w14:textId="77777777" w:rsidR="008A5DD2" w:rsidRPr="0069420C" w:rsidRDefault="008A5DD2">
      <w:pPr>
        <w:spacing w:before="3" w:line="120" w:lineRule="exact"/>
        <w:rPr>
          <w:sz w:val="12"/>
          <w:szCs w:val="12"/>
        </w:rPr>
      </w:pPr>
    </w:p>
    <w:p w14:paraId="7AED9B10" w14:textId="76FF06CD" w:rsidR="008A5DD2" w:rsidRPr="0069420C" w:rsidRDefault="00FE68C3">
      <w:pPr>
        <w:ind w:left="100"/>
        <w:sectPr w:rsidR="008A5DD2" w:rsidRPr="0069420C">
          <w:pgSz w:w="12240" w:h="15840"/>
          <w:pgMar w:top="1400" w:right="17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30B4CB7A" wp14:editId="4A306654">
            <wp:extent cx="3949458" cy="6743700"/>
            <wp:effectExtent l="0" t="0" r="635" b="0"/>
            <wp:docPr id="12" name="Picture 12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heckHorizW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51" cy="675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A150" w14:textId="77777777" w:rsidR="008A5DD2" w:rsidRPr="0069420C" w:rsidRDefault="008A5DD2">
      <w:pPr>
        <w:spacing w:before="10" w:line="100" w:lineRule="exact"/>
        <w:rPr>
          <w:sz w:val="11"/>
          <w:szCs w:val="11"/>
        </w:rPr>
      </w:pPr>
    </w:p>
    <w:p w14:paraId="4AD32E23" w14:textId="6A5D1136" w:rsidR="008A5DD2" w:rsidRDefault="008A5DD2">
      <w:pPr>
        <w:spacing w:line="200" w:lineRule="exact"/>
      </w:pPr>
    </w:p>
    <w:p w14:paraId="0F6A3C81" w14:textId="3E39B496" w:rsidR="00EB2C4D" w:rsidRDefault="00EB2C4D" w:rsidP="00967104">
      <w:pPr>
        <w:pStyle w:val="Heading6"/>
        <w:numPr>
          <w:ilvl w:val="0"/>
          <w:numId w:val="0"/>
        </w:numPr>
      </w:pPr>
    </w:p>
    <w:p w14:paraId="79B55554" w14:textId="2D4E2B60" w:rsidR="00EB2C4D" w:rsidRPr="0069420C" w:rsidRDefault="00EB2C4D" w:rsidP="00EB2C4D">
      <w:pPr>
        <w:pStyle w:val="Heading6"/>
        <w:numPr>
          <w:ilvl w:val="0"/>
          <w:numId w:val="0"/>
        </w:numPr>
      </w:pPr>
    </w:p>
    <w:p w14:paraId="2EA4164F" w14:textId="2F049ED7" w:rsidR="007F4475" w:rsidRPr="0069420C" w:rsidRDefault="007F4475" w:rsidP="007F4475">
      <w:pPr>
        <w:pStyle w:val="Heading6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5F4E5C5F" wp14:editId="55030D5A">
            <wp:extent cx="3220556" cy="5499100"/>
            <wp:effectExtent l="0" t="0" r="5715" b="0"/>
            <wp:docPr id="16" name="Picture 16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heckVertW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634" cy="552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8D03" w14:textId="7BA6B8C3" w:rsidR="008A5DD2" w:rsidRPr="0069420C" w:rsidRDefault="008A5DD2" w:rsidP="007F4475">
      <w:pPr>
        <w:pStyle w:val="Heading6"/>
        <w:numPr>
          <w:ilvl w:val="0"/>
          <w:numId w:val="0"/>
        </w:numPr>
      </w:pPr>
    </w:p>
    <w:p w14:paraId="08CA9BF6" w14:textId="77777777" w:rsidR="008A5DD2" w:rsidRPr="0069420C" w:rsidRDefault="008A5DD2">
      <w:pPr>
        <w:spacing w:line="200" w:lineRule="exact"/>
      </w:pPr>
    </w:p>
    <w:p w14:paraId="5FCDE72F" w14:textId="77777777" w:rsidR="008A5DD2" w:rsidRPr="0069420C" w:rsidRDefault="008A5DD2">
      <w:pPr>
        <w:spacing w:line="200" w:lineRule="exact"/>
      </w:pPr>
    </w:p>
    <w:p w14:paraId="792AE677" w14:textId="77777777" w:rsidR="008A5DD2" w:rsidRPr="0069420C" w:rsidRDefault="008A5DD2">
      <w:pPr>
        <w:spacing w:line="200" w:lineRule="exact"/>
      </w:pPr>
    </w:p>
    <w:p w14:paraId="7DD84EC0" w14:textId="77777777" w:rsidR="008A5DD2" w:rsidRPr="0069420C" w:rsidRDefault="008A5DD2">
      <w:pPr>
        <w:spacing w:line="200" w:lineRule="exact"/>
      </w:pPr>
    </w:p>
    <w:p w14:paraId="6E520EC3" w14:textId="77777777" w:rsidR="008A5DD2" w:rsidRPr="0069420C" w:rsidRDefault="008A5DD2">
      <w:pPr>
        <w:spacing w:line="200" w:lineRule="exact"/>
      </w:pPr>
    </w:p>
    <w:p w14:paraId="5D0D4826" w14:textId="77777777" w:rsidR="008A5DD2" w:rsidRPr="0069420C" w:rsidRDefault="008A5DD2">
      <w:pPr>
        <w:spacing w:line="200" w:lineRule="exact"/>
      </w:pPr>
    </w:p>
    <w:p w14:paraId="6195B6A4" w14:textId="77777777" w:rsidR="008A5DD2" w:rsidRPr="0069420C" w:rsidRDefault="008A5DD2">
      <w:pPr>
        <w:spacing w:line="200" w:lineRule="exact"/>
      </w:pPr>
    </w:p>
    <w:p w14:paraId="478C8D71" w14:textId="77777777" w:rsidR="008A5DD2" w:rsidRPr="0069420C" w:rsidRDefault="008A5DD2">
      <w:pPr>
        <w:spacing w:line="200" w:lineRule="exact"/>
      </w:pPr>
    </w:p>
    <w:p w14:paraId="761AF60C" w14:textId="77777777" w:rsidR="008A5DD2" w:rsidRPr="0069420C" w:rsidRDefault="008A5DD2">
      <w:pPr>
        <w:spacing w:before="8" w:line="260" w:lineRule="exact"/>
        <w:rPr>
          <w:sz w:val="26"/>
          <w:szCs w:val="26"/>
        </w:rPr>
      </w:pPr>
    </w:p>
    <w:p w14:paraId="36F4046F" w14:textId="77777777" w:rsidR="008A5DD2" w:rsidRDefault="00E255CD">
      <w:pPr>
        <w:spacing w:before="5"/>
        <w:ind w:left="100"/>
        <w:rPr>
          <w:rFonts w:eastAsia="Calibri"/>
          <w:w w:val="99"/>
          <w:sz w:val="28"/>
          <w:szCs w:val="28"/>
        </w:rPr>
      </w:pPr>
      <w:proofErr w:type="spellStart"/>
      <w:proofErr w:type="gramStart"/>
      <w:r w:rsidRPr="0069420C">
        <w:rPr>
          <w:rFonts w:eastAsia="Calibri"/>
          <w:w w:val="99"/>
          <w:sz w:val="28"/>
          <w:szCs w:val="28"/>
        </w:rPr>
        <w:t>checkDiagWin</w:t>
      </w:r>
      <w:proofErr w:type="spellEnd"/>
      <w:r w:rsidRPr="0069420C">
        <w:rPr>
          <w:rFonts w:eastAsia="Calibri"/>
          <w:w w:val="99"/>
          <w:sz w:val="28"/>
          <w:szCs w:val="28"/>
        </w:rPr>
        <w:t>(</w:t>
      </w:r>
      <w:proofErr w:type="spellStart"/>
      <w:proofErr w:type="gramEnd"/>
      <w:r w:rsidRPr="0069420C">
        <w:rPr>
          <w:rFonts w:eastAsia="Calibri"/>
          <w:w w:val="99"/>
          <w:sz w:val="28"/>
          <w:szCs w:val="28"/>
        </w:rPr>
        <w:t>int</w:t>
      </w:r>
      <w:proofErr w:type="spellEnd"/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r,</w:t>
      </w:r>
      <w:r w:rsidRPr="0069420C">
        <w:rPr>
          <w:rFonts w:eastAsia="Calibri"/>
          <w:sz w:val="28"/>
          <w:szCs w:val="28"/>
        </w:rPr>
        <w:t xml:space="preserve"> </w:t>
      </w:r>
      <w:proofErr w:type="spellStart"/>
      <w:r w:rsidRPr="0069420C">
        <w:rPr>
          <w:rFonts w:eastAsia="Calibri"/>
          <w:w w:val="99"/>
          <w:sz w:val="28"/>
          <w:szCs w:val="28"/>
        </w:rPr>
        <w:t>int</w:t>
      </w:r>
      <w:proofErr w:type="spellEnd"/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c,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char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p)</w:t>
      </w:r>
    </w:p>
    <w:p w14:paraId="1E6DAD01" w14:textId="77777777" w:rsidR="00EB2C4D" w:rsidRDefault="00EB2C4D">
      <w:pPr>
        <w:spacing w:before="5"/>
        <w:ind w:left="100"/>
        <w:rPr>
          <w:rFonts w:eastAsia="Calibri"/>
          <w:w w:val="99"/>
          <w:sz w:val="28"/>
          <w:szCs w:val="28"/>
        </w:rPr>
      </w:pPr>
    </w:p>
    <w:p w14:paraId="035E2DF0" w14:textId="1F9DDA32" w:rsidR="00EB2C4D" w:rsidRPr="00EB2C4D" w:rsidRDefault="00EB2C4D" w:rsidP="00EB2C4D">
      <w:pPr>
        <w:rPr>
          <w:rFonts w:eastAsia="Calibri"/>
        </w:rPr>
        <w:sectPr w:rsidR="00EB2C4D" w:rsidRPr="00EB2C4D">
          <w:headerReference w:type="default" r:id="rId14"/>
          <w:pgSz w:w="12240" w:h="15840"/>
          <w:pgMar w:top="1580" w:right="1720" w:bottom="280" w:left="1340" w:header="1382" w:footer="0" w:gutter="0"/>
          <w:cols w:space="720"/>
        </w:sectPr>
      </w:pPr>
    </w:p>
    <w:p w14:paraId="195ECEAE" w14:textId="77777777" w:rsidR="00EB2C4D" w:rsidRDefault="00EB2C4D" w:rsidP="000D6665">
      <w:pPr>
        <w:pStyle w:val="Heading6"/>
        <w:numPr>
          <w:ilvl w:val="0"/>
          <w:numId w:val="0"/>
        </w:numPr>
      </w:pPr>
    </w:p>
    <w:p w14:paraId="5415C9E5" w14:textId="712408A3" w:rsidR="00EB2C4D" w:rsidRDefault="00EB2C4D" w:rsidP="00EB2C4D"/>
    <w:p w14:paraId="4F15022A" w14:textId="7D9A075D" w:rsidR="00EB2C4D" w:rsidRPr="00EB2C4D" w:rsidRDefault="00EA0564" w:rsidP="00EA0564">
      <w:pPr>
        <w:pStyle w:val="Heading6"/>
        <w:numPr>
          <w:ilvl w:val="0"/>
          <w:numId w:val="0"/>
        </w:numPr>
        <w:ind w:left="4320" w:hanging="720"/>
        <w:sectPr w:rsidR="00EB2C4D" w:rsidRPr="00EB2C4D">
          <w:headerReference w:type="default" r:id="rId15"/>
          <w:pgSz w:w="12240" w:h="15840"/>
          <w:pgMar w:top="1340" w:right="1720" w:bottom="280" w:left="1340" w:header="0" w:footer="0" w:gutter="0"/>
          <w:cols w:space="720"/>
        </w:sectPr>
      </w:pPr>
      <w:r>
        <w:rPr>
          <w:noProof/>
        </w:rPr>
        <w:drawing>
          <wp:inline distT="0" distB="0" distL="0" distR="0" wp14:anchorId="19197140" wp14:editId="3F67FB77">
            <wp:extent cx="3327400" cy="7355142"/>
            <wp:effectExtent l="0" t="0" r="0" b="0"/>
            <wp:docPr id="17" name="Picture 1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heckDiagWin (1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896" cy="737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854D" w14:textId="77777777" w:rsidR="00133E5A" w:rsidRDefault="00133E5A" w:rsidP="00133E5A">
      <w:pPr>
        <w:spacing w:line="200" w:lineRule="exact"/>
        <w:rPr>
          <w:sz w:val="28"/>
          <w:szCs w:val="28"/>
        </w:rPr>
      </w:pPr>
    </w:p>
    <w:p w14:paraId="6C04B638" w14:textId="6DFE5194" w:rsidR="001500B2" w:rsidRPr="00133E5A" w:rsidRDefault="002F4E49" w:rsidP="00133E5A">
      <w:pPr>
        <w:spacing w:line="200" w:lineRule="exact"/>
        <w:rPr>
          <w:sz w:val="28"/>
          <w:szCs w:val="28"/>
        </w:rPr>
      </w:pPr>
      <w:proofErr w:type="spellStart"/>
      <w:proofErr w:type="gramStart"/>
      <w:r w:rsidRPr="00133E5A">
        <w:rPr>
          <w:sz w:val="28"/>
          <w:szCs w:val="28"/>
        </w:rPr>
        <w:t>whatsAtPos</w:t>
      </w:r>
      <w:proofErr w:type="spellEnd"/>
      <w:r w:rsidRPr="00133E5A">
        <w:rPr>
          <w:sz w:val="28"/>
          <w:szCs w:val="28"/>
        </w:rPr>
        <w:t>(</w:t>
      </w:r>
      <w:proofErr w:type="spellStart"/>
      <w:proofErr w:type="gramEnd"/>
      <w:r w:rsidRPr="00133E5A">
        <w:rPr>
          <w:sz w:val="28"/>
          <w:szCs w:val="28"/>
        </w:rPr>
        <w:t>int</w:t>
      </w:r>
      <w:proofErr w:type="spellEnd"/>
      <w:r w:rsidRPr="00133E5A">
        <w:rPr>
          <w:sz w:val="28"/>
          <w:szCs w:val="28"/>
        </w:rPr>
        <w:t xml:space="preserve"> r, </w:t>
      </w:r>
      <w:proofErr w:type="spellStart"/>
      <w:r w:rsidRPr="00133E5A">
        <w:rPr>
          <w:sz w:val="28"/>
          <w:szCs w:val="28"/>
        </w:rPr>
        <w:t>int</w:t>
      </w:r>
      <w:proofErr w:type="spellEnd"/>
      <w:r w:rsidRPr="00133E5A">
        <w:rPr>
          <w:sz w:val="28"/>
          <w:szCs w:val="28"/>
        </w:rPr>
        <w:t xml:space="preserve"> c)</w:t>
      </w:r>
      <w:r w:rsidR="00965003">
        <w:rPr>
          <w:sz w:val="28"/>
          <w:szCs w:val="28"/>
        </w:rPr>
        <w:t xml:space="preserve"> GAMEBOARD</w:t>
      </w:r>
    </w:p>
    <w:p w14:paraId="2171E032" w14:textId="77777777" w:rsidR="001500B2" w:rsidRDefault="001500B2">
      <w:pPr>
        <w:spacing w:before="5"/>
        <w:ind w:left="100"/>
        <w:rPr>
          <w:rFonts w:eastAsia="Calibri"/>
          <w:w w:val="99"/>
          <w:sz w:val="28"/>
          <w:szCs w:val="28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 wp14:anchorId="2665CAAB" wp14:editId="2A1CD9CA">
            <wp:extent cx="1069854" cy="1397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whatsAtPo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859" cy="14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BEFA" w14:textId="2FDBE1CA" w:rsidR="008A5DD2" w:rsidRDefault="00E255CD">
      <w:pPr>
        <w:spacing w:before="5"/>
        <w:ind w:left="100"/>
        <w:rPr>
          <w:rFonts w:eastAsia="Calibri"/>
          <w:w w:val="99"/>
          <w:sz w:val="28"/>
          <w:szCs w:val="28"/>
        </w:rPr>
      </w:pPr>
      <w:proofErr w:type="spellStart"/>
      <w:r w:rsidRPr="0069420C">
        <w:rPr>
          <w:rFonts w:eastAsia="Calibri"/>
          <w:w w:val="99"/>
          <w:sz w:val="28"/>
          <w:szCs w:val="28"/>
        </w:rPr>
        <w:t>toString</w:t>
      </w:r>
      <w:proofErr w:type="spellEnd"/>
      <w:r w:rsidR="001500B2" w:rsidRPr="0069420C">
        <w:rPr>
          <w:rFonts w:eastAsia="Calibri"/>
          <w:w w:val="99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()</w:t>
      </w:r>
    </w:p>
    <w:p w14:paraId="292905AD" w14:textId="77777777" w:rsidR="001500B2" w:rsidRPr="0069420C" w:rsidRDefault="001500B2">
      <w:pPr>
        <w:spacing w:before="5"/>
        <w:ind w:left="100"/>
        <w:rPr>
          <w:rFonts w:eastAsia="Calibri"/>
          <w:sz w:val="28"/>
          <w:szCs w:val="28"/>
        </w:rPr>
      </w:pPr>
    </w:p>
    <w:p w14:paraId="70566126" w14:textId="77777777" w:rsidR="008A5DD2" w:rsidRPr="0069420C" w:rsidRDefault="008A5DD2">
      <w:pPr>
        <w:spacing w:before="5" w:line="120" w:lineRule="exact"/>
        <w:rPr>
          <w:sz w:val="12"/>
          <w:szCs w:val="12"/>
        </w:rPr>
      </w:pPr>
    </w:p>
    <w:p w14:paraId="3CD9D0F6" w14:textId="196726AD" w:rsidR="008A5DD2" w:rsidRPr="0069420C" w:rsidRDefault="00A9251F">
      <w:pPr>
        <w:ind w:left="100"/>
        <w:sectPr w:rsidR="008A5DD2" w:rsidRPr="0069420C">
          <w:headerReference w:type="default" r:id="rId18"/>
          <w:pgSz w:w="12240" w:h="15840"/>
          <w:pgMar w:top="1580" w:right="1720" w:bottom="280" w:left="1340" w:header="1370" w:footer="0" w:gutter="0"/>
          <w:cols w:space="720"/>
        </w:sectPr>
      </w:pPr>
      <w:r>
        <w:rPr>
          <w:noProof/>
        </w:rPr>
        <w:drawing>
          <wp:inline distT="0" distB="0" distL="0" distR="0" wp14:anchorId="25436B41" wp14:editId="25DF7D87">
            <wp:extent cx="3225800" cy="6642100"/>
            <wp:effectExtent l="0" t="0" r="0" b="0"/>
            <wp:docPr id="23" name="Picture 2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oString (1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4569" w14:textId="5715C2C1" w:rsidR="008A5DD2" w:rsidRDefault="008A5DD2">
      <w:pPr>
        <w:spacing w:before="2" w:line="120" w:lineRule="exact"/>
        <w:rPr>
          <w:sz w:val="28"/>
          <w:szCs w:val="28"/>
        </w:rPr>
      </w:pPr>
    </w:p>
    <w:p w14:paraId="78DD5A2D" w14:textId="383407E6" w:rsidR="00323CFA" w:rsidRPr="00323CFA" w:rsidRDefault="00323CFA" w:rsidP="00323CFA">
      <w:pPr>
        <w:pStyle w:val="Heading6"/>
        <w:numPr>
          <w:ilvl w:val="0"/>
          <w:numId w:val="0"/>
        </w:numPr>
        <w:rPr>
          <w:b w:val="0"/>
          <w:sz w:val="28"/>
          <w:szCs w:val="28"/>
        </w:rPr>
      </w:pPr>
      <w:proofErr w:type="spellStart"/>
      <w:proofErr w:type="gramStart"/>
      <w:r>
        <w:rPr>
          <w:b w:val="0"/>
          <w:sz w:val="28"/>
          <w:szCs w:val="28"/>
        </w:rPr>
        <w:t>checkIfTie</w:t>
      </w:r>
      <w:proofErr w:type="spellEnd"/>
      <w:r w:rsidR="00B43989">
        <w:rPr>
          <w:b w:val="0"/>
          <w:sz w:val="28"/>
          <w:szCs w:val="28"/>
        </w:rPr>
        <w:t>(</w:t>
      </w:r>
      <w:proofErr w:type="gramEnd"/>
      <w:r w:rsidR="00B43989">
        <w:rPr>
          <w:b w:val="0"/>
          <w:sz w:val="28"/>
          <w:szCs w:val="28"/>
        </w:rPr>
        <w:t>)</w:t>
      </w:r>
    </w:p>
    <w:p w14:paraId="229D9108" w14:textId="77777777" w:rsidR="008A5DD2" w:rsidRPr="0069420C" w:rsidRDefault="008A5DD2">
      <w:pPr>
        <w:spacing w:line="200" w:lineRule="exact"/>
      </w:pPr>
    </w:p>
    <w:p w14:paraId="34CED946" w14:textId="65EBD05D" w:rsidR="002F45DC" w:rsidRDefault="00E255CD" w:rsidP="00615FEC">
      <w:pPr>
        <w:ind w:left="100"/>
      </w:pPr>
      <w:r>
        <w:rPr>
          <w:noProof/>
        </w:rPr>
        <w:drawing>
          <wp:inline distT="0" distB="0" distL="0" distR="0" wp14:anchorId="727E3CD7" wp14:editId="09E2F512">
            <wp:extent cx="1501400" cy="2578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heckIfTi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314" cy="261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65D8" w14:textId="11D26373" w:rsidR="002F45DC" w:rsidRDefault="002F45DC" w:rsidP="00FA4EC4">
      <w:pPr>
        <w:ind w:left="100"/>
        <w:rPr>
          <w:sz w:val="28"/>
          <w:szCs w:val="28"/>
        </w:rPr>
      </w:pPr>
      <w:proofErr w:type="spellStart"/>
      <w:proofErr w:type="gramStart"/>
      <w:r w:rsidRPr="002F45DC">
        <w:rPr>
          <w:sz w:val="28"/>
          <w:szCs w:val="28"/>
        </w:rPr>
        <w:t>getNumRows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5DF778C5" w14:textId="77777777" w:rsidR="002F45DC" w:rsidRDefault="002F45DC">
      <w:pPr>
        <w:ind w:left="100"/>
        <w:rPr>
          <w:sz w:val="28"/>
          <w:szCs w:val="28"/>
        </w:rPr>
      </w:pPr>
    </w:p>
    <w:p w14:paraId="378F5981" w14:textId="77777777" w:rsidR="002F45DC" w:rsidRDefault="00FA4EC4">
      <w:pPr>
        <w:ind w:left="10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E8825A" wp14:editId="248F4A14">
            <wp:extent cx="609600" cy="111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tNumRow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88" cy="11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E8BC" w14:textId="77777777" w:rsidR="00FA4EC4" w:rsidRDefault="00FA4EC4">
      <w:pPr>
        <w:ind w:left="100"/>
        <w:rPr>
          <w:sz w:val="28"/>
          <w:szCs w:val="28"/>
        </w:rPr>
      </w:pPr>
    </w:p>
    <w:p w14:paraId="6DD0032C" w14:textId="01525643" w:rsidR="00FA4EC4" w:rsidRDefault="00FA4EC4" w:rsidP="00FA4EC4">
      <w:pPr>
        <w:ind w:left="1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getNumColumns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61FDCE2A" w14:textId="77777777" w:rsidR="00FA4EC4" w:rsidRDefault="00FA4EC4">
      <w:pPr>
        <w:ind w:left="100"/>
        <w:rPr>
          <w:sz w:val="28"/>
          <w:szCs w:val="28"/>
        </w:rPr>
      </w:pPr>
    </w:p>
    <w:p w14:paraId="5F9934FA" w14:textId="77777777" w:rsidR="00FA4EC4" w:rsidRDefault="00FA4EC4">
      <w:pPr>
        <w:ind w:left="10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BDF06A" wp14:editId="58394E38">
            <wp:extent cx="609600" cy="111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tNumCol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5AF8" w14:textId="77777777" w:rsidR="00FA4EC4" w:rsidRDefault="00FA4EC4">
      <w:pPr>
        <w:ind w:left="100"/>
        <w:rPr>
          <w:sz w:val="28"/>
          <w:szCs w:val="28"/>
        </w:rPr>
      </w:pPr>
    </w:p>
    <w:p w14:paraId="5EC69CBF" w14:textId="52C9E95D" w:rsidR="00615FEC" w:rsidRDefault="00FA4EC4" w:rsidP="00615FEC">
      <w:pPr>
        <w:ind w:left="1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getNumToWin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3D02EFAA" w14:textId="77777777" w:rsidR="00FA4EC4" w:rsidRDefault="00FA4EC4">
      <w:pPr>
        <w:ind w:left="100"/>
        <w:rPr>
          <w:sz w:val="28"/>
          <w:szCs w:val="28"/>
        </w:rPr>
      </w:pPr>
    </w:p>
    <w:p w14:paraId="635373E6" w14:textId="77777777" w:rsidR="00FA4EC4" w:rsidRDefault="00615FEC">
      <w:pPr>
        <w:ind w:left="10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B23F21" wp14:editId="1C01B80F">
            <wp:extent cx="609600" cy="111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tNumToWi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60" cy="113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0FE9" w14:textId="77777777" w:rsidR="00D74FCA" w:rsidRDefault="00D74FCA">
      <w:pPr>
        <w:ind w:left="100"/>
        <w:rPr>
          <w:sz w:val="28"/>
          <w:szCs w:val="28"/>
        </w:rPr>
      </w:pPr>
    </w:p>
    <w:p w14:paraId="07EA8A2F" w14:textId="77777777" w:rsidR="00D74FCA" w:rsidRDefault="00D74FCA">
      <w:pPr>
        <w:ind w:left="100"/>
        <w:rPr>
          <w:sz w:val="28"/>
          <w:szCs w:val="28"/>
        </w:rPr>
      </w:pPr>
    </w:p>
    <w:p w14:paraId="370E416E" w14:textId="77777777" w:rsidR="00D74FCA" w:rsidRDefault="00D74FCA">
      <w:pPr>
        <w:ind w:left="100"/>
        <w:rPr>
          <w:sz w:val="28"/>
          <w:szCs w:val="28"/>
        </w:rPr>
      </w:pPr>
    </w:p>
    <w:p w14:paraId="0AA3020F" w14:textId="77777777" w:rsidR="00D74FCA" w:rsidRDefault="00D74FCA">
      <w:pPr>
        <w:ind w:left="100"/>
        <w:rPr>
          <w:sz w:val="28"/>
          <w:szCs w:val="28"/>
        </w:rPr>
      </w:pPr>
    </w:p>
    <w:p w14:paraId="256EAE6E" w14:textId="77777777" w:rsidR="00D74FCA" w:rsidRDefault="00D74FCA">
      <w:pPr>
        <w:ind w:left="1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placeToken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char p,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c) GAMEBOARDMEM</w:t>
      </w:r>
    </w:p>
    <w:p w14:paraId="38B78CB6" w14:textId="77777777" w:rsidR="00015FB6" w:rsidRDefault="00015FB6">
      <w:pPr>
        <w:ind w:left="100"/>
        <w:rPr>
          <w:sz w:val="28"/>
          <w:szCs w:val="28"/>
        </w:rPr>
      </w:pPr>
    </w:p>
    <w:p w14:paraId="6922F6D7" w14:textId="77777777" w:rsidR="00015FB6" w:rsidRDefault="00015FB6">
      <w:pPr>
        <w:ind w:left="100"/>
        <w:rPr>
          <w:sz w:val="28"/>
          <w:szCs w:val="28"/>
        </w:rPr>
      </w:pPr>
    </w:p>
    <w:p w14:paraId="332D6469" w14:textId="77777777" w:rsidR="00015FB6" w:rsidRDefault="00015FB6" w:rsidP="00015FB6">
      <w:pPr>
        <w:pStyle w:val="Heading6"/>
        <w:numPr>
          <w:ilvl w:val="0"/>
          <w:numId w:val="0"/>
        </w:numPr>
        <w:ind w:left="4320" w:hanging="720"/>
      </w:pPr>
      <w:r>
        <w:rPr>
          <w:noProof/>
        </w:rPr>
        <w:drawing>
          <wp:inline distT="0" distB="0" distL="0" distR="0" wp14:anchorId="3658A551" wp14:editId="60CA5C62">
            <wp:extent cx="2235200" cy="2667000"/>
            <wp:effectExtent l="0" t="0" r="0" b="0"/>
            <wp:docPr id="30" name="Picture 30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laceToke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E315" w14:textId="77777777" w:rsidR="00015FB6" w:rsidRDefault="00015FB6" w:rsidP="00015FB6"/>
    <w:p w14:paraId="11D1A91D" w14:textId="6F71D24E" w:rsidR="00015FB6" w:rsidRPr="00015FB6" w:rsidRDefault="00015FB6" w:rsidP="00015FB6">
      <w:pPr>
        <w:sectPr w:rsidR="00015FB6" w:rsidRPr="00015FB6">
          <w:pgSz w:w="12240" w:h="15840"/>
          <w:pgMar w:top="1560" w:right="1720" w:bottom="280" w:left="1340" w:header="1370" w:footer="0" w:gutter="0"/>
          <w:cols w:space="720"/>
        </w:sectPr>
      </w:pPr>
      <w:bookmarkStart w:id="0" w:name="_GoBack"/>
      <w:bookmarkEnd w:id="0"/>
    </w:p>
    <w:p w14:paraId="335182C5" w14:textId="77777777" w:rsidR="008A5DD2" w:rsidRPr="0069420C" w:rsidRDefault="00E255CD">
      <w:pPr>
        <w:spacing w:before="37"/>
        <w:ind w:left="100"/>
        <w:rPr>
          <w:rFonts w:eastAsia="Calibri"/>
          <w:sz w:val="28"/>
          <w:szCs w:val="28"/>
        </w:rPr>
      </w:pPr>
      <w:proofErr w:type="gramStart"/>
      <w:r w:rsidRPr="0069420C">
        <w:rPr>
          <w:rFonts w:eastAsia="Calibri"/>
          <w:w w:val="99"/>
          <w:sz w:val="28"/>
          <w:szCs w:val="28"/>
        </w:rPr>
        <w:lastRenderedPageBreak/>
        <w:t>main(</w:t>
      </w:r>
      <w:proofErr w:type="gramEnd"/>
      <w:r w:rsidRPr="0069420C">
        <w:rPr>
          <w:rFonts w:eastAsia="Calibri"/>
          <w:w w:val="99"/>
          <w:sz w:val="28"/>
          <w:szCs w:val="28"/>
        </w:rPr>
        <w:t>String[]</w:t>
      </w:r>
      <w:r w:rsidRPr="0069420C">
        <w:rPr>
          <w:rFonts w:eastAsia="Calibri"/>
          <w:sz w:val="28"/>
          <w:szCs w:val="28"/>
        </w:rPr>
        <w:t xml:space="preserve"> </w:t>
      </w:r>
      <w:proofErr w:type="spellStart"/>
      <w:r w:rsidRPr="0069420C">
        <w:rPr>
          <w:rFonts w:eastAsia="Calibri"/>
          <w:w w:val="99"/>
          <w:sz w:val="28"/>
          <w:szCs w:val="28"/>
        </w:rPr>
        <w:t>args</w:t>
      </w:r>
      <w:proofErr w:type="spellEnd"/>
      <w:r w:rsidRPr="0069420C">
        <w:rPr>
          <w:rFonts w:eastAsia="Calibri"/>
          <w:w w:val="99"/>
          <w:sz w:val="28"/>
          <w:szCs w:val="28"/>
        </w:rPr>
        <w:t>)</w:t>
      </w:r>
    </w:p>
    <w:p w14:paraId="5912931C" w14:textId="77777777" w:rsidR="008A5DD2" w:rsidRPr="0069420C" w:rsidRDefault="008A5DD2">
      <w:pPr>
        <w:spacing w:before="3" w:line="120" w:lineRule="exact"/>
        <w:rPr>
          <w:sz w:val="12"/>
          <w:szCs w:val="12"/>
        </w:rPr>
      </w:pPr>
    </w:p>
    <w:p w14:paraId="1CC83B50" w14:textId="77777777" w:rsidR="008A5DD2" w:rsidRDefault="008A5DD2">
      <w:pPr>
        <w:ind w:left="100"/>
      </w:pPr>
    </w:p>
    <w:p w14:paraId="38A28751" w14:textId="758F1595" w:rsidR="00D24F69" w:rsidRPr="0069420C" w:rsidRDefault="00965003">
      <w:pPr>
        <w:ind w:left="100"/>
        <w:sectPr w:rsidR="00D24F69" w:rsidRPr="0069420C">
          <w:headerReference w:type="default" r:id="rId25"/>
          <w:pgSz w:w="12240" w:h="15840"/>
          <w:pgMar w:top="1400" w:right="1720" w:bottom="280" w:left="1340" w:header="0" w:footer="0" w:gutter="0"/>
          <w:cols w:space="720"/>
        </w:sectPr>
      </w:pPr>
      <w:r>
        <w:rPr>
          <w:noProof/>
        </w:rPr>
        <w:drawing>
          <wp:inline distT="0" distB="0" distL="0" distR="0" wp14:anchorId="0D3BD9FC" wp14:editId="37C84B1C">
            <wp:extent cx="5492496" cy="8077200"/>
            <wp:effectExtent l="0" t="0" r="0" b="0"/>
            <wp:docPr id="24" name="Picture 24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ain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754" cy="807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12F9" w14:textId="3864F209" w:rsidR="00D74FCA" w:rsidRPr="00D74FCA" w:rsidRDefault="00D74FCA">
      <w:pPr>
        <w:spacing w:before="31"/>
        <w:ind w:left="100"/>
        <w:rPr>
          <w:rFonts w:eastAsia="Calibri"/>
          <w:sz w:val="32"/>
          <w:szCs w:val="32"/>
        </w:rPr>
      </w:pPr>
    </w:p>
    <w:p w14:paraId="4E2E08B7" w14:textId="49945F55" w:rsidR="008A5DD2" w:rsidRPr="0069420C" w:rsidRDefault="00E255CD">
      <w:pPr>
        <w:spacing w:before="31"/>
        <w:ind w:left="100"/>
        <w:rPr>
          <w:rFonts w:eastAsia="Calibri"/>
          <w:sz w:val="32"/>
          <w:szCs w:val="32"/>
        </w:rPr>
      </w:pPr>
      <w:r w:rsidRPr="0069420C">
        <w:rPr>
          <w:rFonts w:eastAsia="Calibri"/>
          <w:sz w:val="32"/>
          <w:szCs w:val="32"/>
          <w:u w:val="thick" w:color="000000"/>
        </w:rPr>
        <w:t>Deployment</w:t>
      </w:r>
    </w:p>
    <w:p w14:paraId="57112999" w14:textId="77777777" w:rsidR="008A5DD2" w:rsidRPr="0069420C" w:rsidRDefault="008A5DD2">
      <w:pPr>
        <w:spacing w:before="9" w:line="100" w:lineRule="exact"/>
        <w:rPr>
          <w:sz w:val="11"/>
          <w:szCs w:val="11"/>
        </w:rPr>
      </w:pPr>
    </w:p>
    <w:p w14:paraId="4875B99C" w14:textId="77777777" w:rsidR="008A5DD2" w:rsidRPr="0069420C" w:rsidRDefault="00E255CD">
      <w:pPr>
        <w:ind w:left="460"/>
        <w:rPr>
          <w:rFonts w:eastAsia="Calibri"/>
          <w:sz w:val="28"/>
          <w:szCs w:val="28"/>
        </w:rPr>
      </w:pPr>
      <w:r w:rsidRPr="0069420C">
        <w:rPr>
          <w:rFonts w:eastAsia="Calibri"/>
          <w:w w:val="99"/>
          <w:sz w:val="28"/>
          <w:szCs w:val="28"/>
        </w:rPr>
        <w:t>1.</w:t>
      </w:r>
      <w:r w:rsidRPr="0069420C">
        <w:rPr>
          <w:rFonts w:eastAsia="Calibri"/>
          <w:sz w:val="28"/>
          <w:szCs w:val="28"/>
        </w:rPr>
        <w:t xml:space="preserve">  </w:t>
      </w:r>
      <w:r w:rsidRPr="0069420C">
        <w:rPr>
          <w:rFonts w:eastAsia="Calibri"/>
          <w:w w:val="99"/>
          <w:sz w:val="28"/>
          <w:szCs w:val="28"/>
        </w:rPr>
        <w:t>Navigate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to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the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project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directory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on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your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command-line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terminal</w:t>
      </w:r>
    </w:p>
    <w:p w14:paraId="675E6625" w14:textId="77777777" w:rsidR="008A5DD2" w:rsidRPr="0069420C" w:rsidRDefault="00E255CD">
      <w:pPr>
        <w:spacing w:before="4"/>
        <w:ind w:left="460"/>
        <w:rPr>
          <w:rFonts w:eastAsia="Calibri"/>
          <w:sz w:val="28"/>
          <w:szCs w:val="28"/>
        </w:rPr>
      </w:pPr>
      <w:r w:rsidRPr="0069420C">
        <w:rPr>
          <w:rFonts w:eastAsia="Calibri"/>
          <w:w w:val="99"/>
          <w:sz w:val="28"/>
          <w:szCs w:val="28"/>
        </w:rPr>
        <w:t>2.</w:t>
      </w:r>
      <w:r w:rsidRPr="0069420C">
        <w:rPr>
          <w:rFonts w:eastAsia="Calibri"/>
          <w:sz w:val="28"/>
          <w:szCs w:val="28"/>
        </w:rPr>
        <w:t xml:space="preserve">  </w:t>
      </w:r>
      <w:r w:rsidRPr="0069420C">
        <w:rPr>
          <w:rFonts w:eastAsia="Calibri"/>
          <w:w w:val="99"/>
          <w:sz w:val="28"/>
          <w:szCs w:val="28"/>
        </w:rPr>
        <w:t>Enter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the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command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“make”</w:t>
      </w:r>
    </w:p>
    <w:p w14:paraId="2B81766E" w14:textId="77777777" w:rsidR="008A5DD2" w:rsidRPr="0069420C" w:rsidRDefault="00E255CD">
      <w:pPr>
        <w:spacing w:line="340" w:lineRule="exact"/>
        <w:ind w:left="460"/>
        <w:rPr>
          <w:rFonts w:eastAsia="Calibri"/>
          <w:sz w:val="28"/>
          <w:szCs w:val="28"/>
        </w:rPr>
      </w:pPr>
      <w:r w:rsidRPr="0069420C">
        <w:rPr>
          <w:rFonts w:eastAsia="Calibri"/>
          <w:w w:val="99"/>
          <w:sz w:val="28"/>
          <w:szCs w:val="28"/>
        </w:rPr>
        <w:t>3.</w:t>
      </w:r>
      <w:r w:rsidRPr="0069420C">
        <w:rPr>
          <w:rFonts w:eastAsia="Calibri"/>
          <w:sz w:val="28"/>
          <w:szCs w:val="28"/>
        </w:rPr>
        <w:t xml:space="preserve">  </w:t>
      </w:r>
      <w:r w:rsidRPr="0069420C">
        <w:rPr>
          <w:rFonts w:eastAsia="Calibri"/>
          <w:w w:val="99"/>
          <w:sz w:val="28"/>
          <w:szCs w:val="28"/>
        </w:rPr>
        <w:t>Enter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the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command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“make</w:t>
      </w:r>
      <w:r w:rsidRPr="0069420C">
        <w:rPr>
          <w:rFonts w:eastAsia="Calibri"/>
          <w:sz w:val="28"/>
          <w:szCs w:val="28"/>
        </w:rPr>
        <w:t xml:space="preserve"> </w:t>
      </w:r>
      <w:r w:rsidRPr="0069420C">
        <w:rPr>
          <w:rFonts w:eastAsia="Calibri"/>
          <w:w w:val="99"/>
          <w:sz w:val="28"/>
          <w:szCs w:val="28"/>
        </w:rPr>
        <w:t>run”</w:t>
      </w:r>
    </w:p>
    <w:sectPr w:rsidR="008A5DD2" w:rsidRPr="0069420C">
      <w:headerReference w:type="default" r:id="rId27"/>
      <w:pgSz w:w="12240" w:h="15840"/>
      <w:pgMar w:top="1400" w:right="172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D2A88" w14:textId="77777777" w:rsidR="00EC6F93" w:rsidRDefault="00EC6F93">
      <w:r>
        <w:separator/>
      </w:r>
    </w:p>
  </w:endnote>
  <w:endnote w:type="continuationSeparator" w:id="0">
    <w:p w14:paraId="09A704F9" w14:textId="77777777" w:rsidR="00EC6F93" w:rsidRDefault="00EC6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210E7" w14:textId="77777777" w:rsidR="00EC6F93" w:rsidRDefault="00EC6F93">
      <w:r>
        <w:separator/>
      </w:r>
    </w:p>
  </w:footnote>
  <w:footnote w:type="continuationSeparator" w:id="0">
    <w:p w14:paraId="00E7C2F9" w14:textId="77777777" w:rsidR="00EC6F93" w:rsidRDefault="00EC6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559D9" w14:textId="77777777" w:rsidR="008A5DD2" w:rsidRDefault="00EC6F93">
    <w:pPr>
      <w:spacing w:line="200" w:lineRule="exact"/>
    </w:pPr>
    <w:r>
      <w:rPr>
        <w:noProof/>
      </w:rPr>
      <w:pict w14:anchorId="66DB8D7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71pt;margin-top:73.6pt;width:186.85pt;height:15.9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A2CD42E" w14:textId="77777777" w:rsidR="008A5DD2" w:rsidRDefault="00E255CD">
                <w:pPr>
                  <w:spacing w:line="300" w:lineRule="exact"/>
                  <w:ind w:left="20" w:right="-42"/>
                  <w:rPr>
                    <w:rFonts w:ascii="Calibri" w:eastAsia="Calibri" w:hAnsi="Calibri" w:cs="Calibri"/>
                    <w:sz w:val="28"/>
                    <w:szCs w:val="28"/>
                  </w:rPr>
                </w:pPr>
                <w:proofErr w:type="spellStart"/>
                <w:proofErr w:type="gramStart"/>
                <w:r>
                  <w:rPr>
                    <w:rFonts w:ascii="Calibri" w:eastAsia="Calibri" w:hAnsi="Calibri" w:cs="Calibri"/>
                    <w:w w:val="99"/>
                    <w:position w:val="1"/>
                    <w:sz w:val="28"/>
                    <w:szCs w:val="28"/>
                  </w:rPr>
                  <w:t>checkVertWin</w:t>
                </w:r>
                <w:proofErr w:type="spellEnd"/>
                <w:r>
                  <w:rPr>
                    <w:rFonts w:ascii="Calibri" w:eastAsia="Calibri" w:hAnsi="Calibri" w:cs="Calibri"/>
                    <w:w w:val="99"/>
                    <w:position w:val="1"/>
                    <w:sz w:val="28"/>
                    <w:szCs w:val="28"/>
                  </w:rPr>
                  <w:t>(</w:t>
                </w:r>
                <w:proofErr w:type="spellStart"/>
                <w:proofErr w:type="gramEnd"/>
                <w:r>
                  <w:rPr>
                    <w:rFonts w:ascii="Calibri" w:eastAsia="Calibri" w:hAnsi="Calibri" w:cs="Calibri"/>
                    <w:w w:val="99"/>
                    <w:position w:val="1"/>
                    <w:sz w:val="28"/>
                    <w:szCs w:val="28"/>
                  </w:rPr>
                  <w:t>int</w:t>
                </w:r>
                <w:proofErr w:type="spellEnd"/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w w:val="99"/>
                    <w:position w:val="1"/>
                    <w:sz w:val="28"/>
                    <w:szCs w:val="28"/>
                  </w:rPr>
                  <w:t>r,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 xml:space="preserve"> </w:t>
                </w:r>
                <w:proofErr w:type="spellStart"/>
                <w:r>
                  <w:rPr>
                    <w:rFonts w:ascii="Calibri" w:eastAsia="Calibri" w:hAnsi="Calibri" w:cs="Calibri"/>
                    <w:w w:val="99"/>
                    <w:position w:val="1"/>
                    <w:sz w:val="28"/>
                    <w:szCs w:val="28"/>
                  </w:rPr>
                  <w:t>int</w:t>
                </w:r>
                <w:proofErr w:type="spellEnd"/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w w:val="99"/>
                    <w:position w:val="1"/>
                    <w:sz w:val="28"/>
                    <w:szCs w:val="28"/>
                  </w:rPr>
                  <w:t>c,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w w:val="99"/>
                    <w:position w:val="1"/>
                    <w:sz w:val="28"/>
                    <w:szCs w:val="28"/>
                  </w:rPr>
                  <w:t>char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w w:val="99"/>
                    <w:position w:val="1"/>
                    <w:sz w:val="28"/>
                    <w:szCs w:val="28"/>
                  </w:rPr>
                  <w:t>p)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FA13B" w14:textId="77777777" w:rsidR="008A5DD2" w:rsidRDefault="008A5DD2">
    <w:pPr>
      <w:spacing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C6CBD" w14:textId="4A6F4B3C" w:rsidR="008A5DD2" w:rsidRDefault="008A5DD2">
    <w:pPr>
      <w:spacing w:line="200" w:lineRule="exac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A2FBE" w14:textId="77777777" w:rsidR="008A5DD2" w:rsidRDefault="008A5DD2">
    <w:pPr>
      <w:spacing w:line="0" w:lineRule="atLeast"/>
      <w:rPr>
        <w:sz w:val="0"/>
        <w:szCs w:val="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F680E" w14:textId="77777777" w:rsidR="008A5DD2" w:rsidRDefault="008A5DD2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0432B"/>
    <w:multiLevelType w:val="multilevel"/>
    <w:tmpl w:val="29EA63C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DD2"/>
    <w:rsid w:val="00015FB6"/>
    <w:rsid w:val="000D6665"/>
    <w:rsid w:val="00133E5A"/>
    <w:rsid w:val="001500B2"/>
    <w:rsid w:val="00175079"/>
    <w:rsid w:val="0019488C"/>
    <w:rsid w:val="002005C3"/>
    <w:rsid w:val="002564C5"/>
    <w:rsid w:val="002F45DC"/>
    <w:rsid w:val="002F4E49"/>
    <w:rsid w:val="00323CFA"/>
    <w:rsid w:val="00445C12"/>
    <w:rsid w:val="00516320"/>
    <w:rsid w:val="00615FEC"/>
    <w:rsid w:val="00617C43"/>
    <w:rsid w:val="00676A0E"/>
    <w:rsid w:val="0069420C"/>
    <w:rsid w:val="006E57A4"/>
    <w:rsid w:val="007039B6"/>
    <w:rsid w:val="007531D1"/>
    <w:rsid w:val="007B78A2"/>
    <w:rsid w:val="007F4475"/>
    <w:rsid w:val="0089430B"/>
    <w:rsid w:val="008A5DD2"/>
    <w:rsid w:val="0095321D"/>
    <w:rsid w:val="009634C4"/>
    <w:rsid w:val="00965003"/>
    <w:rsid w:val="00967104"/>
    <w:rsid w:val="009E598D"/>
    <w:rsid w:val="00A51336"/>
    <w:rsid w:val="00A9251F"/>
    <w:rsid w:val="00B41340"/>
    <w:rsid w:val="00B43989"/>
    <w:rsid w:val="00BF1455"/>
    <w:rsid w:val="00C21C84"/>
    <w:rsid w:val="00C674F4"/>
    <w:rsid w:val="00D24F69"/>
    <w:rsid w:val="00D74FCA"/>
    <w:rsid w:val="00E255CD"/>
    <w:rsid w:val="00EA0564"/>
    <w:rsid w:val="00EB2C4D"/>
    <w:rsid w:val="00EC6F93"/>
    <w:rsid w:val="00FA4EC4"/>
    <w:rsid w:val="00FE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7A041AE"/>
  <w15:docId w15:val="{235E1946-09C0-0241-9430-5BE517FD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20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20C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3C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3CFA"/>
  </w:style>
  <w:style w:type="paragraph" w:styleId="Footer">
    <w:name w:val="footer"/>
    <w:basedOn w:val="Normal"/>
    <w:link w:val="FooterChar"/>
    <w:uiPriority w:val="99"/>
    <w:unhideWhenUsed/>
    <w:rsid w:val="00323C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3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image" Target="media/image13.png"/><Relationship Id="rId27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Arnav Guneta</cp:lastModifiedBy>
  <cp:revision>4</cp:revision>
  <cp:lastPrinted>2019-02-28T02:16:00Z</cp:lastPrinted>
  <dcterms:created xsi:type="dcterms:W3CDTF">2019-03-16T03:53:00Z</dcterms:created>
  <dcterms:modified xsi:type="dcterms:W3CDTF">2019-03-16T03:57:00Z</dcterms:modified>
</cp:coreProperties>
</file>