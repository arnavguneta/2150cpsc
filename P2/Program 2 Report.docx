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3D37C" w14:textId="0F02DCA0" w:rsidR="008A5DD2" w:rsidRPr="0069420C" w:rsidRDefault="0069420C">
      <w:pPr>
        <w:spacing w:before="36"/>
        <w:ind w:left="2402" w:right="2402"/>
        <w:jc w:val="center"/>
        <w:rPr>
          <w:rFonts w:eastAsia="Calibri"/>
          <w:sz w:val="36"/>
          <w:szCs w:val="36"/>
        </w:rPr>
      </w:pPr>
      <w:r>
        <w:rPr>
          <w:rFonts w:eastAsia="Calibri"/>
          <w:b/>
          <w:sz w:val="36"/>
          <w:szCs w:val="36"/>
        </w:rPr>
        <w:t>Homework 2</w:t>
      </w:r>
      <w:r w:rsidR="00E255CD" w:rsidRPr="0069420C">
        <w:rPr>
          <w:rFonts w:eastAsia="Calibri"/>
          <w:b/>
          <w:sz w:val="36"/>
          <w:szCs w:val="36"/>
        </w:rPr>
        <w:t xml:space="preserve"> – Program Report</w:t>
      </w:r>
    </w:p>
    <w:p w14:paraId="5A252193" w14:textId="77777777" w:rsidR="008A5DD2" w:rsidRPr="0069420C" w:rsidRDefault="00E255CD">
      <w:pPr>
        <w:spacing w:before="2" w:line="420" w:lineRule="exact"/>
        <w:ind w:left="3725" w:right="3724"/>
        <w:jc w:val="center"/>
        <w:rPr>
          <w:rFonts w:eastAsia="Calibri"/>
          <w:sz w:val="36"/>
          <w:szCs w:val="36"/>
        </w:rPr>
      </w:pPr>
      <w:r w:rsidRPr="0069420C">
        <w:rPr>
          <w:rFonts w:eastAsia="Calibri"/>
          <w:position w:val="-1"/>
          <w:sz w:val="36"/>
          <w:szCs w:val="36"/>
        </w:rPr>
        <w:t>Arnav Guneta</w:t>
      </w:r>
    </w:p>
    <w:p w14:paraId="5D85E309" w14:textId="77777777" w:rsidR="008A5DD2" w:rsidRPr="0069420C" w:rsidRDefault="008A5DD2">
      <w:pPr>
        <w:spacing w:before="4" w:line="120" w:lineRule="exact"/>
        <w:rPr>
          <w:sz w:val="12"/>
          <w:szCs w:val="12"/>
        </w:rPr>
      </w:pPr>
    </w:p>
    <w:p w14:paraId="7463B9EA" w14:textId="77777777" w:rsidR="008A5DD2" w:rsidRPr="0069420C" w:rsidRDefault="00E255CD">
      <w:pPr>
        <w:ind w:left="100"/>
        <w:rPr>
          <w:rFonts w:eastAsia="Calibri"/>
          <w:sz w:val="32"/>
          <w:szCs w:val="32"/>
          <w:u w:val="single"/>
        </w:rPr>
      </w:pPr>
      <w:r w:rsidRPr="0069420C">
        <w:rPr>
          <w:rFonts w:eastAsia="Calibri"/>
          <w:sz w:val="32"/>
          <w:szCs w:val="32"/>
          <w:u w:val="single" w:color="000000"/>
        </w:rPr>
        <w:t>Functional</w:t>
      </w:r>
      <w:r w:rsidRPr="0069420C">
        <w:rPr>
          <w:sz w:val="32"/>
          <w:szCs w:val="32"/>
          <w:u w:val="single" w:color="000000"/>
        </w:rPr>
        <w:t xml:space="preserve"> </w:t>
      </w:r>
      <w:r w:rsidRPr="0069420C">
        <w:rPr>
          <w:rFonts w:eastAsia="Calibri"/>
          <w:sz w:val="32"/>
          <w:szCs w:val="32"/>
          <w:u w:val="single" w:color="000000"/>
        </w:rPr>
        <w:t>Requirements</w:t>
      </w:r>
    </w:p>
    <w:p w14:paraId="30E04A8F" w14:textId="77777777" w:rsidR="008A5DD2" w:rsidRPr="0069420C" w:rsidRDefault="008A5DD2">
      <w:pPr>
        <w:spacing w:before="9" w:line="100" w:lineRule="exact"/>
        <w:rPr>
          <w:sz w:val="11"/>
          <w:szCs w:val="11"/>
        </w:rPr>
      </w:pPr>
    </w:p>
    <w:p w14:paraId="157B604F" w14:textId="6CFF030F" w:rsidR="008A5DD2" w:rsidRDefault="00E255CD" w:rsidP="00175079">
      <w:pPr>
        <w:ind w:left="100" w:right="87"/>
        <w:rPr>
          <w:rFonts w:eastAsia="Calibri"/>
          <w:w w:val="99"/>
          <w:sz w:val="28"/>
          <w:szCs w:val="28"/>
        </w:rPr>
      </w:pPr>
      <w:r w:rsidRPr="0069420C">
        <w:rPr>
          <w:rFonts w:eastAsia="Calibri"/>
          <w:w w:val="99"/>
          <w:sz w:val="28"/>
          <w:szCs w:val="28"/>
        </w:rPr>
        <w:t>As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player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of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connect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4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game,</w:t>
      </w:r>
      <w:r w:rsidRPr="0069420C">
        <w:rPr>
          <w:rFonts w:eastAsia="Calibri"/>
          <w:sz w:val="28"/>
          <w:szCs w:val="28"/>
        </w:rPr>
        <w:t xml:space="preserve"> </w:t>
      </w:r>
      <w:r w:rsidR="00C674F4">
        <w:rPr>
          <w:rFonts w:eastAsia="Calibri"/>
          <w:sz w:val="28"/>
          <w:szCs w:val="28"/>
        </w:rPr>
        <w:t xml:space="preserve">I get to pick the number of rows, columns, and number of markers in a row needed to win the game </w:t>
      </w:r>
      <w:r w:rsidR="00175079">
        <w:rPr>
          <w:rFonts w:eastAsia="Calibri"/>
          <w:sz w:val="28"/>
          <w:szCs w:val="28"/>
        </w:rPr>
        <w:t xml:space="preserve">to customize the game for myself. As a player,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get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see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board</w:t>
      </w:r>
      <w:r w:rsidR="00175079">
        <w:rPr>
          <w:rFonts w:eastAsia="Calibri"/>
          <w:w w:val="99"/>
          <w:sz w:val="28"/>
          <w:szCs w:val="28"/>
        </w:rPr>
        <w:t>, with the specified condition from before,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decide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where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place my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token.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player,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will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take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turns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dropping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tokens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into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grid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order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 win.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need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get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four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tokens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row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either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horizontally,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vertically,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or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diagonally 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win.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player,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get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asked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pick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column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(between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0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and</w:t>
      </w:r>
      <w:r w:rsidRPr="0069420C">
        <w:rPr>
          <w:rFonts w:eastAsia="Calibri"/>
          <w:sz w:val="28"/>
          <w:szCs w:val="28"/>
        </w:rPr>
        <w:t xml:space="preserve"> </w:t>
      </w:r>
      <w:r w:rsidR="00175079">
        <w:rPr>
          <w:rFonts w:eastAsia="Calibri"/>
          <w:w w:val="99"/>
          <w:sz w:val="28"/>
          <w:szCs w:val="28"/>
        </w:rPr>
        <w:t>the column number I picked</w:t>
      </w:r>
      <w:r w:rsidRPr="0069420C">
        <w:rPr>
          <w:rFonts w:eastAsia="Calibri"/>
          <w:w w:val="99"/>
          <w:sz w:val="28"/>
          <w:szCs w:val="28"/>
        </w:rPr>
        <w:t>)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place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my token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into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so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can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make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move.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player,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get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view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board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after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placing my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token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so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can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see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what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board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looks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like.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game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alternates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and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asks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 other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player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so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there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competition.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player,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can’t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add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tokens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full column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because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wouldn’t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fit.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player,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keep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dropping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tokens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until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either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me</w:t>
      </w:r>
      <w:r w:rsidR="00175079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or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opponent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wins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or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draws.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After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that,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get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choose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if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want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keep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playing</w:t>
      </w:r>
      <w:r w:rsidR="00175079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so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can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quit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if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wanted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to.</w:t>
      </w:r>
      <w:r w:rsidR="00175079">
        <w:rPr>
          <w:rFonts w:eastAsia="Calibri"/>
          <w:w w:val="99"/>
          <w:sz w:val="28"/>
          <w:szCs w:val="28"/>
        </w:rPr>
        <w:t xml:space="preserve"> As a player of the game, if I choose to play again, I can re-specify my board dimensions and markers needed in a row in order to win</w:t>
      </w:r>
      <w:r w:rsidR="0069420C">
        <w:rPr>
          <w:rFonts w:eastAsia="Calibri"/>
          <w:w w:val="99"/>
          <w:sz w:val="28"/>
          <w:szCs w:val="28"/>
        </w:rPr>
        <w:t xml:space="preserve"> </w:t>
      </w:r>
      <w:r w:rsidR="00175079">
        <w:rPr>
          <w:rFonts w:eastAsia="Calibri"/>
          <w:w w:val="99"/>
          <w:sz w:val="28"/>
          <w:szCs w:val="28"/>
        </w:rPr>
        <w:t>so I can keep playing with a board that I want.</w:t>
      </w:r>
    </w:p>
    <w:p w14:paraId="0E254C04" w14:textId="77777777" w:rsidR="002F45DC" w:rsidRPr="0069420C" w:rsidRDefault="002F45DC" w:rsidP="00175079">
      <w:pPr>
        <w:ind w:left="100" w:right="87"/>
        <w:rPr>
          <w:rFonts w:eastAsia="Calibri"/>
          <w:sz w:val="28"/>
          <w:szCs w:val="28"/>
        </w:rPr>
      </w:pPr>
    </w:p>
    <w:p w14:paraId="392A7664" w14:textId="77777777" w:rsidR="008A5DD2" w:rsidRPr="0069420C" w:rsidRDefault="008A5DD2">
      <w:pPr>
        <w:spacing w:before="9" w:line="100" w:lineRule="exact"/>
        <w:rPr>
          <w:sz w:val="11"/>
          <w:szCs w:val="11"/>
        </w:rPr>
      </w:pPr>
    </w:p>
    <w:p w14:paraId="2D0C9CF1" w14:textId="77777777" w:rsidR="008A5DD2" w:rsidRPr="0069420C" w:rsidRDefault="00E255CD">
      <w:pPr>
        <w:ind w:left="100"/>
        <w:rPr>
          <w:rFonts w:eastAsia="Calibri"/>
          <w:sz w:val="32"/>
          <w:szCs w:val="32"/>
          <w:u w:val="single"/>
        </w:rPr>
      </w:pPr>
      <w:r w:rsidRPr="0069420C">
        <w:rPr>
          <w:rFonts w:eastAsia="Calibri"/>
          <w:sz w:val="32"/>
          <w:szCs w:val="32"/>
          <w:u w:val="single" w:color="000000"/>
        </w:rPr>
        <w:t>Nonfunctional</w:t>
      </w:r>
      <w:r w:rsidRPr="0069420C">
        <w:rPr>
          <w:sz w:val="32"/>
          <w:szCs w:val="32"/>
          <w:u w:val="single" w:color="000000"/>
        </w:rPr>
        <w:t xml:space="preserve"> </w:t>
      </w:r>
      <w:r w:rsidRPr="0069420C">
        <w:rPr>
          <w:rFonts w:eastAsia="Calibri"/>
          <w:sz w:val="32"/>
          <w:szCs w:val="32"/>
          <w:u w:val="single" w:color="000000"/>
        </w:rPr>
        <w:t>Requirements</w:t>
      </w:r>
    </w:p>
    <w:p w14:paraId="57ED8F62" w14:textId="77777777" w:rsidR="008A5DD2" w:rsidRPr="0069420C" w:rsidRDefault="008A5DD2">
      <w:pPr>
        <w:spacing w:before="9" w:line="100" w:lineRule="exact"/>
        <w:rPr>
          <w:sz w:val="11"/>
          <w:szCs w:val="11"/>
        </w:rPr>
      </w:pPr>
    </w:p>
    <w:p w14:paraId="4FA28788" w14:textId="77777777" w:rsidR="008A5DD2" w:rsidRPr="0069420C" w:rsidRDefault="00E255CD">
      <w:pPr>
        <w:spacing w:line="242" w:lineRule="auto"/>
        <w:ind w:left="100" w:right="534"/>
        <w:rPr>
          <w:rFonts w:eastAsia="Calibri"/>
          <w:sz w:val="28"/>
          <w:szCs w:val="28"/>
        </w:rPr>
      </w:pP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program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must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be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coded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Java.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program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must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run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on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Unix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(console- based).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program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must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be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robust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and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be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compatible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for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updates/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add-ons.</w:t>
      </w:r>
    </w:p>
    <w:p w14:paraId="29363996" w14:textId="77777777" w:rsidR="008A5DD2" w:rsidRPr="0069420C" w:rsidRDefault="008A5DD2">
      <w:pPr>
        <w:spacing w:before="1" w:line="100" w:lineRule="exact"/>
        <w:rPr>
          <w:sz w:val="11"/>
          <w:szCs w:val="11"/>
        </w:rPr>
      </w:pPr>
    </w:p>
    <w:p w14:paraId="204BE66B" w14:textId="77777777" w:rsidR="008A5DD2" w:rsidRPr="0069420C" w:rsidRDefault="00E255CD">
      <w:pPr>
        <w:ind w:left="100"/>
        <w:rPr>
          <w:rFonts w:eastAsia="Calibri"/>
          <w:sz w:val="32"/>
          <w:szCs w:val="32"/>
          <w:u w:val="single"/>
        </w:rPr>
      </w:pPr>
      <w:r w:rsidRPr="0069420C">
        <w:rPr>
          <w:rFonts w:eastAsia="Calibri"/>
          <w:sz w:val="32"/>
          <w:szCs w:val="32"/>
          <w:u w:val="single" w:color="000000"/>
        </w:rPr>
        <w:t>UML</w:t>
      </w:r>
      <w:r w:rsidRPr="0069420C">
        <w:rPr>
          <w:sz w:val="32"/>
          <w:szCs w:val="32"/>
          <w:u w:val="single" w:color="000000"/>
        </w:rPr>
        <w:t xml:space="preserve"> </w:t>
      </w:r>
      <w:r w:rsidRPr="0069420C">
        <w:rPr>
          <w:rFonts w:eastAsia="Calibri"/>
          <w:sz w:val="32"/>
          <w:szCs w:val="32"/>
          <w:u w:val="single" w:color="000000"/>
        </w:rPr>
        <w:t>Class</w:t>
      </w:r>
      <w:r w:rsidRPr="0069420C">
        <w:rPr>
          <w:sz w:val="32"/>
          <w:szCs w:val="32"/>
          <w:u w:val="single" w:color="000000"/>
        </w:rPr>
        <w:t xml:space="preserve"> </w:t>
      </w:r>
      <w:r w:rsidRPr="0069420C">
        <w:rPr>
          <w:rFonts w:eastAsia="Calibri"/>
          <w:sz w:val="32"/>
          <w:szCs w:val="32"/>
          <w:u w:val="single" w:color="000000"/>
        </w:rPr>
        <w:t>Diagrams</w:t>
      </w:r>
    </w:p>
    <w:p w14:paraId="1AD34FD2" w14:textId="77777777" w:rsidR="008A5DD2" w:rsidRPr="0069420C" w:rsidRDefault="008A5DD2">
      <w:pPr>
        <w:spacing w:before="8" w:line="120" w:lineRule="exact"/>
        <w:rPr>
          <w:sz w:val="12"/>
          <w:szCs w:val="12"/>
        </w:rPr>
      </w:pPr>
    </w:p>
    <w:p w14:paraId="37A9E090" w14:textId="77777777" w:rsidR="008A5DD2" w:rsidRPr="0069420C" w:rsidRDefault="00E255CD">
      <w:pPr>
        <w:ind w:left="100"/>
        <w:rPr>
          <w:rFonts w:eastAsia="Calibri"/>
          <w:sz w:val="28"/>
          <w:szCs w:val="28"/>
        </w:rPr>
      </w:pPr>
      <w:r w:rsidRPr="0069420C">
        <w:rPr>
          <w:rFonts w:eastAsia="Calibri"/>
          <w:w w:val="99"/>
          <w:sz w:val="28"/>
          <w:szCs w:val="28"/>
        </w:rPr>
        <w:t>Connect4Game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UML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class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diagram</w:t>
      </w:r>
    </w:p>
    <w:p w14:paraId="0B18D3C6" w14:textId="77777777" w:rsidR="008A5DD2" w:rsidRPr="0069420C" w:rsidRDefault="008A5DD2">
      <w:pPr>
        <w:spacing w:before="2" w:line="120" w:lineRule="exact"/>
        <w:rPr>
          <w:sz w:val="12"/>
          <w:szCs w:val="12"/>
        </w:rPr>
      </w:pPr>
    </w:p>
    <w:p w14:paraId="52811624" w14:textId="77777777" w:rsidR="008A5DD2" w:rsidRPr="0069420C" w:rsidRDefault="00617C43">
      <w:pPr>
        <w:ind w:left="100"/>
      </w:pPr>
      <w:r>
        <w:rPr>
          <w:noProof/>
        </w:rPr>
        <w:pict w14:anchorId="20A91D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5.1pt;height:56.2pt;mso-width-percent:0;mso-height-percent:0;mso-width-percent:0;mso-height-percent:0">
            <v:imagedata r:id="rId7" o:title=""/>
          </v:shape>
        </w:pict>
      </w:r>
    </w:p>
    <w:p w14:paraId="3D3B3A4C" w14:textId="77777777" w:rsidR="008A5DD2" w:rsidRPr="0069420C" w:rsidRDefault="008A5DD2">
      <w:pPr>
        <w:spacing w:before="3" w:line="120" w:lineRule="exact"/>
        <w:rPr>
          <w:sz w:val="12"/>
          <w:szCs w:val="12"/>
        </w:rPr>
      </w:pPr>
    </w:p>
    <w:p w14:paraId="24383992" w14:textId="77777777" w:rsidR="008A5DD2" w:rsidRPr="0069420C" w:rsidRDefault="00E255CD">
      <w:pPr>
        <w:ind w:left="100"/>
        <w:rPr>
          <w:rFonts w:eastAsia="Calibri"/>
          <w:sz w:val="28"/>
          <w:szCs w:val="28"/>
        </w:rPr>
      </w:pPr>
      <w:proofErr w:type="spellStart"/>
      <w:r w:rsidRPr="0069420C">
        <w:rPr>
          <w:rFonts w:eastAsia="Calibri"/>
          <w:w w:val="99"/>
          <w:sz w:val="28"/>
          <w:szCs w:val="28"/>
        </w:rPr>
        <w:t>GameBoard</w:t>
      </w:r>
      <w:proofErr w:type="spellEnd"/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UML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class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diagram</w:t>
      </w:r>
    </w:p>
    <w:p w14:paraId="1C056637" w14:textId="77777777" w:rsidR="008A5DD2" w:rsidRPr="0069420C" w:rsidRDefault="008A5DD2">
      <w:pPr>
        <w:spacing w:before="4" w:line="120" w:lineRule="exact"/>
        <w:rPr>
          <w:sz w:val="12"/>
          <w:szCs w:val="12"/>
        </w:rPr>
      </w:pPr>
    </w:p>
    <w:p w14:paraId="7BD26E84" w14:textId="77777777" w:rsidR="008A5DD2" w:rsidRDefault="008A5DD2">
      <w:pPr>
        <w:ind w:left="100"/>
      </w:pPr>
    </w:p>
    <w:p w14:paraId="162F0D19" w14:textId="0BDDDB80" w:rsidR="00C21C84" w:rsidRPr="0069420C" w:rsidRDefault="00C21C84">
      <w:pPr>
        <w:ind w:left="100"/>
        <w:sectPr w:rsidR="00C21C84" w:rsidRPr="0069420C">
          <w:pgSz w:w="12240" w:h="15840"/>
          <w:pgMar w:top="140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93A686F" wp14:editId="1B4AABA1">
            <wp:extent cx="4254500" cy="18034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eBoa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25A4" w14:textId="77777777" w:rsidR="008A5DD2" w:rsidRPr="0069420C" w:rsidRDefault="00E255CD">
      <w:pPr>
        <w:spacing w:before="31"/>
        <w:ind w:left="100"/>
        <w:rPr>
          <w:rFonts w:eastAsia="Calibri"/>
          <w:sz w:val="32"/>
          <w:szCs w:val="32"/>
          <w:u w:val="single"/>
        </w:rPr>
      </w:pPr>
      <w:r w:rsidRPr="0069420C">
        <w:rPr>
          <w:rFonts w:eastAsia="Calibri"/>
          <w:sz w:val="32"/>
          <w:szCs w:val="32"/>
          <w:u w:val="single" w:color="000000"/>
        </w:rPr>
        <w:lastRenderedPageBreak/>
        <w:t>UML</w:t>
      </w:r>
      <w:r w:rsidRPr="0069420C">
        <w:rPr>
          <w:sz w:val="32"/>
          <w:szCs w:val="32"/>
          <w:u w:val="single" w:color="000000"/>
        </w:rPr>
        <w:t xml:space="preserve"> </w:t>
      </w:r>
      <w:r w:rsidRPr="0069420C">
        <w:rPr>
          <w:rFonts w:eastAsia="Calibri"/>
          <w:sz w:val="32"/>
          <w:szCs w:val="32"/>
          <w:u w:val="single" w:color="000000"/>
        </w:rPr>
        <w:t>Activity</w:t>
      </w:r>
      <w:r w:rsidRPr="0069420C">
        <w:rPr>
          <w:sz w:val="32"/>
          <w:szCs w:val="32"/>
          <w:u w:val="single" w:color="000000"/>
        </w:rPr>
        <w:t xml:space="preserve"> </w:t>
      </w:r>
      <w:r w:rsidRPr="0069420C">
        <w:rPr>
          <w:rFonts w:eastAsia="Calibri"/>
          <w:sz w:val="32"/>
          <w:szCs w:val="32"/>
          <w:u w:val="single" w:color="000000"/>
        </w:rPr>
        <w:t>Diagrams</w:t>
      </w:r>
    </w:p>
    <w:p w14:paraId="3AAEC8D7" w14:textId="77777777" w:rsidR="008A5DD2" w:rsidRPr="0069420C" w:rsidRDefault="008A5DD2">
      <w:pPr>
        <w:spacing w:before="3" w:line="120" w:lineRule="exact"/>
        <w:rPr>
          <w:sz w:val="12"/>
          <w:szCs w:val="12"/>
        </w:rPr>
      </w:pPr>
    </w:p>
    <w:p w14:paraId="5E5BA5CA" w14:textId="77777777" w:rsidR="008A5DD2" w:rsidRPr="0069420C" w:rsidRDefault="00E255CD">
      <w:pPr>
        <w:ind w:left="100"/>
        <w:rPr>
          <w:rFonts w:eastAsia="Calibri"/>
          <w:sz w:val="28"/>
          <w:szCs w:val="28"/>
        </w:rPr>
      </w:pPr>
      <w:proofErr w:type="spellStart"/>
      <w:proofErr w:type="gramStart"/>
      <w:r w:rsidRPr="0069420C">
        <w:rPr>
          <w:rFonts w:eastAsia="Calibri"/>
          <w:w w:val="99"/>
          <w:sz w:val="28"/>
          <w:szCs w:val="28"/>
        </w:rPr>
        <w:t>checkIfFree</w:t>
      </w:r>
      <w:proofErr w:type="spellEnd"/>
      <w:r w:rsidRPr="0069420C">
        <w:rPr>
          <w:rFonts w:eastAsia="Calibri"/>
          <w:w w:val="99"/>
          <w:sz w:val="28"/>
          <w:szCs w:val="28"/>
        </w:rPr>
        <w:t>(</w:t>
      </w:r>
      <w:proofErr w:type="spellStart"/>
      <w:proofErr w:type="gramEnd"/>
      <w:r w:rsidRPr="0069420C">
        <w:rPr>
          <w:rFonts w:eastAsia="Calibri"/>
          <w:w w:val="99"/>
          <w:sz w:val="28"/>
          <w:szCs w:val="28"/>
        </w:rPr>
        <w:t>int</w:t>
      </w:r>
      <w:proofErr w:type="spellEnd"/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c)</w:t>
      </w:r>
    </w:p>
    <w:p w14:paraId="76FB7860" w14:textId="4CC08965" w:rsidR="0089430B" w:rsidRDefault="0089430B">
      <w:pPr>
        <w:spacing w:before="5" w:line="120" w:lineRule="exact"/>
        <w:rPr>
          <w:sz w:val="12"/>
          <w:szCs w:val="12"/>
        </w:rPr>
      </w:pPr>
    </w:p>
    <w:p w14:paraId="1DF214B5" w14:textId="6B1124F0" w:rsidR="0089430B" w:rsidRDefault="0089430B">
      <w:pPr>
        <w:spacing w:before="5" w:line="120" w:lineRule="exact"/>
        <w:rPr>
          <w:sz w:val="12"/>
          <w:szCs w:val="12"/>
        </w:rPr>
      </w:pPr>
    </w:p>
    <w:p w14:paraId="0BC30C71" w14:textId="12BDEEB6" w:rsidR="0089430B" w:rsidRPr="0069420C" w:rsidRDefault="0089430B" w:rsidP="0089430B">
      <w:pPr>
        <w:pStyle w:val="Heading6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B7B70A5" wp14:editId="3C72CD19">
            <wp:extent cx="1993900" cy="1993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heckIfFr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F14B" w14:textId="36E7C64E" w:rsidR="008A5DD2" w:rsidRPr="0069420C" w:rsidRDefault="008A5DD2">
      <w:pPr>
        <w:ind w:left="100"/>
      </w:pPr>
    </w:p>
    <w:p w14:paraId="7A82A6C7" w14:textId="68E0B8CC" w:rsidR="008A5DD2" w:rsidRPr="0069420C" w:rsidRDefault="008A5DD2">
      <w:pPr>
        <w:spacing w:before="5" w:line="100" w:lineRule="exact"/>
        <w:rPr>
          <w:sz w:val="11"/>
          <w:szCs w:val="11"/>
        </w:rPr>
      </w:pPr>
    </w:p>
    <w:p w14:paraId="45ED1ACF" w14:textId="7E557F2E" w:rsidR="007039B6" w:rsidRPr="00445C12" w:rsidRDefault="00E255CD" w:rsidP="00445C12">
      <w:pPr>
        <w:ind w:left="100"/>
        <w:rPr>
          <w:rFonts w:eastAsia="Calibri"/>
          <w:sz w:val="28"/>
          <w:szCs w:val="28"/>
        </w:rPr>
      </w:pPr>
      <w:proofErr w:type="spellStart"/>
      <w:proofErr w:type="gramStart"/>
      <w:r w:rsidRPr="0069420C">
        <w:rPr>
          <w:rFonts w:eastAsia="Calibri"/>
          <w:w w:val="99"/>
          <w:sz w:val="28"/>
          <w:szCs w:val="28"/>
        </w:rPr>
        <w:t>checkForWin</w:t>
      </w:r>
      <w:proofErr w:type="spellEnd"/>
      <w:r w:rsidRPr="0069420C">
        <w:rPr>
          <w:rFonts w:eastAsia="Calibri"/>
          <w:w w:val="99"/>
          <w:sz w:val="28"/>
          <w:szCs w:val="28"/>
        </w:rPr>
        <w:t>(</w:t>
      </w:r>
      <w:proofErr w:type="spellStart"/>
      <w:proofErr w:type="gramEnd"/>
      <w:r w:rsidRPr="0069420C">
        <w:rPr>
          <w:rFonts w:eastAsia="Calibri"/>
          <w:w w:val="99"/>
          <w:sz w:val="28"/>
          <w:szCs w:val="28"/>
        </w:rPr>
        <w:t>int</w:t>
      </w:r>
      <w:proofErr w:type="spellEnd"/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c)</w:t>
      </w:r>
      <w:bookmarkStart w:id="0" w:name="_GoBack"/>
      <w:bookmarkEnd w:id="0"/>
    </w:p>
    <w:p w14:paraId="564B801D" w14:textId="77777777" w:rsidR="007039B6" w:rsidRDefault="007039B6" w:rsidP="007039B6"/>
    <w:p w14:paraId="07CEA713" w14:textId="6540AAA5" w:rsidR="007039B6" w:rsidRPr="007039B6" w:rsidRDefault="007039B6" w:rsidP="007039B6">
      <w:pPr>
        <w:sectPr w:rsidR="007039B6" w:rsidRPr="007039B6">
          <w:pgSz w:w="12240" w:h="15840"/>
          <w:pgMar w:top="1400" w:right="17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CDF7000" wp14:editId="7DBAE19D">
            <wp:extent cx="2563762" cy="374650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eckForW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375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4731" w14:textId="77777777" w:rsidR="008A5DD2" w:rsidRPr="0069420C" w:rsidRDefault="00E255CD">
      <w:pPr>
        <w:spacing w:before="37"/>
        <w:ind w:left="100"/>
        <w:rPr>
          <w:rFonts w:eastAsia="Calibri"/>
          <w:sz w:val="28"/>
          <w:szCs w:val="28"/>
        </w:rPr>
      </w:pPr>
      <w:proofErr w:type="spellStart"/>
      <w:proofErr w:type="gramStart"/>
      <w:r w:rsidRPr="0069420C">
        <w:rPr>
          <w:rFonts w:eastAsia="Calibri"/>
          <w:w w:val="99"/>
          <w:sz w:val="28"/>
          <w:szCs w:val="28"/>
        </w:rPr>
        <w:lastRenderedPageBreak/>
        <w:t>placeToken</w:t>
      </w:r>
      <w:proofErr w:type="spellEnd"/>
      <w:r w:rsidRPr="0069420C">
        <w:rPr>
          <w:rFonts w:eastAsia="Calibri"/>
          <w:w w:val="99"/>
          <w:sz w:val="28"/>
          <w:szCs w:val="28"/>
        </w:rPr>
        <w:t>(</w:t>
      </w:r>
      <w:proofErr w:type="gramEnd"/>
      <w:r w:rsidRPr="0069420C">
        <w:rPr>
          <w:rFonts w:eastAsia="Calibri"/>
          <w:w w:val="99"/>
          <w:sz w:val="28"/>
          <w:szCs w:val="28"/>
        </w:rPr>
        <w:t>char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p,</w:t>
      </w:r>
      <w:r w:rsidRPr="0069420C">
        <w:rPr>
          <w:rFonts w:eastAsia="Calibri"/>
          <w:sz w:val="28"/>
          <w:szCs w:val="28"/>
        </w:rPr>
        <w:t xml:space="preserve"> </w:t>
      </w:r>
      <w:proofErr w:type="spellStart"/>
      <w:r w:rsidRPr="0069420C">
        <w:rPr>
          <w:rFonts w:eastAsia="Calibri"/>
          <w:w w:val="99"/>
          <w:sz w:val="28"/>
          <w:szCs w:val="28"/>
        </w:rPr>
        <w:t>int</w:t>
      </w:r>
      <w:proofErr w:type="spellEnd"/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c)</w:t>
      </w:r>
    </w:p>
    <w:p w14:paraId="0C73DAA0" w14:textId="77777777" w:rsidR="008A5DD2" w:rsidRPr="0069420C" w:rsidRDefault="008A5DD2">
      <w:pPr>
        <w:spacing w:before="3" w:line="120" w:lineRule="exact"/>
        <w:rPr>
          <w:sz w:val="12"/>
          <w:szCs w:val="12"/>
        </w:rPr>
      </w:pPr>
    </w:p>
    <w:p w14:paraId="2A982EF1" w14:textId="77777777" w:rsidR="008A5DD2" w:rsidRDefault="008A5DD2">
      <w:pPr>
        <w:ind w:left="100"/>
      </w:pPr>
    </w:p>
    <w:p w14:paraId="26CE30BF" w14:textId="7AE440E9" w:rsidR="007039B6" w:rsidRDefault="007039B6" w:rsidP="007039B6">
      <w:pPr>
        <w:pStyle w:val="Heading6"/>
        <w:numPr>
          <w:ilvl w:val="0"/>
          <w:numId w:val="0"/>
        </w:numPr>
      </w:pPr>
    </w:p>
    <w:p w14:paraId="22142BE2" w14:textId="77777777" w:rsidR="007039B6" w:rsidRDefault="007039B6" w:rsidP="007039B6"/>
    <w:p w14:paraId="5396EBF7" w14:textId="2C99D0CB" w:rsidR="007039B6" w:rsidRPr="007039B6" w:rsidRDefault="002564C5" w:rsidP="007039B6">
      <w:pPr>
        <w:sectPr w:rsidR="007039B6" w:rsidRPr="007039B6">
          <w:pgSz w:w="12240" w:h="15840"/>
          <w:pgMar w:top="1400" w:right="17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3EBCC4C" wp14:editId="38AB36BC">
            <wp:extent cx="2908300" cy="533561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laceTok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610" cy="535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3347" w14:textId="77777777" w:rsidR="008A5DD2" w:rsidRPr="0069420C" w:rsidRDefault="00E255CD">
      <w:pPr>
        <w:spacing w:before="37"/>
        <w:ind w:left="100"/>
        <w:rPr>
          <w:rFonts w:eastAsia="Calibri"/>
          <w:sz w:val="28"/>
          <w:szCs w:val="28"/>
        </w:rPr>
      </w:pPr>
      <w:proofErr w:type="spellStart"/>
      <w:proofErr w:type="gramStart"/>
      <w:r w:rsidRPr="0069420C">
        <w:rPr>
          <w:rFonts w:eastAsia="Calibri"/>
          <w:w w:val="99"/>
          <w:sz w:val="28"/>
          <w:szCs w:val="28"/>
        </w:rPr>
        <w:lastRenderedPageBreak/>
        <w:t>checkHorizWin</w:t>
      </w:r>
      <w:proofErr w:type="spellEnd"/>
      <w:r w:rsidRPr="0069420C">
        <w:rPr>
          <w:rFonts w:eastAsia="Calibri"/>
          <w:w w:val="99"/>
          <w:sz w:val="28"/>
          <w:szCs w:val="28"/>
        </w:rPr>
        <w:t>(</w:t>
      </w:r>
      <w:proofErr w:type="spellStart"/>
      <w:proofErr w:type="gramEnd"/>
      <w:r w:rsidRPr="0069420C">
        <w:rPr>
          <w:rFonts w:eastAsia="Calibri"/>
          <w:w w:val="99"/>
          <w:sz w:val="28"/>
          <w:szCs w:val="28"/>
        </w:rPr>
        <w:t>int</w:t>
      </w:r>
      <w:proofErr w:type="spellEnd"/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r,</w:t>
      </w:r>
      <w:r w:rsidRPr="0069420C">
        <w:rPr>
          <w:rFonts w:eastAsia="Calibri"/>
          <w:sz w:val="28"/>
          <w:szCs w:val="28"/>
        </w:rPr>
        <w:t xml:space="preserve"> </w:t>
      </w:r>
      <w:proofErr w:type="spellStart"/>
      <w:r w:rsidRPr="0069420C">
        <w:rPr>
          <w:rFonts w:eastAsia="Calibri"/>
          <w:w w:val="99"/>
          <w:sz w:val="28"/>
          <w:szCs w:val="28"/>
        </w:rPr>
        <w:t>int</w:t>
      </w:r>
      <w:proofErr w:type="spellEnd"/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c,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char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p)</w:t>
      </w:r>
    </w:p>
    <w:p w14:paraId="43A70EBF" w14:textId="77777777" w:rsidR="008A5DD2" w:rsidRPr="0069420C" w:rsidRDefault="008A5DD2">
      <w:pPr>
        <w:spacing w:before="3" w:line="120" w:lineRule="exact"/>
        <w:rPr>
          <w:sz w:val="12"/>
          <w:szCs w:val="12"/>
        </w:rPr>
      </w:pPr>
    </w:p>
    <w:p w14:paraId="7AED9B10" w14:textId="2D64ED6B" w:rsidR="008A5DD2" w:rsidRPr="0069420C" w:rsidRDefault="00EB2C4D">
      <w:pPr>
        <w:ind w:left="100"/>
        <w:sectPr w:rsidR="008A5DD2" w:rsidRPr="0069420C">
          <w:pgSz w:w="12240" w:h="15840"/>
          <w:pgMar w:top="1400" w:right="17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3F4EC6E" wp14:editId="20DB0B69">
            <wp:extent cx="2952796" cy="50419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heckHorizW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410" cy="504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A150" w14:textId="77777777" w:rsidR="008A5DD2" w:rsidRPr="0069420C" w:rsidRDefault="008A5DD2">
      <w:pPr>
        <w:spacing w:before="10" w:line="100" w:lineRule="exact"/>
        <w:rPr>
          <w:sz w:val="11"/>
          <w:szCs w:val="11"/>
        </w:rPr>
      </w:pPr>
    </w:p>
    <w:p w14:paraId="4AD32E23" w14:textId="6A5D1136" w:rsidR="008A5DD2" w:rsidRDefault="008A5DD2">
      <w:pPr>
        <w:spacing w:line="200" w:lineRule="exact"/>
      </w:pPr>
    </w:p>
    <w:p w14:paraId="0F6A3C81" w14:textId="3E39B496" w:rsidR="00EB2C4D" w:rsidRDefault="00EB2C4D">
      <w:pPr>
        <w:spacing w:line="200" w:lineRule="exact"/>
      </w:pPr>
    </w:p>
    <w:p w14:paraId="79B55554" w14:textId="4124BF67" w:rsidR="00EB2C4D" w:rsidRPr="0069420C" w:rsidRDefault="00EB2C4D" w:rsidP="00EB2C4D">
      <w:pPr>
        <w:pStyle w:val="Heading6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9CFB061" wp14:editId="471E1817">
            <wp:extent cx="3049488" cy="5207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heckVertW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723" cy="52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70EA" w14:textId="77777777" w:rsidR="008A5DD2" w:rsidRPr="0069420C" w:rsidRDefault="008A5DD2">
      <w:pPr>
        <w:spacing w:line="200" w:lineRule="exact"/>
      </w:pPr>
    </w:p>
    <w:p w14:paraId="4955BD50" w14:textId="77777777" w:rsidR="008A5DD2" w:rsidRPr="0069420C" w:rsidRDefault="008A5DD2">
      <w:pPr>
        <w:spacing w:line="200" w:lineRule="exact"/>
      </w:pPr>
    </w:p>
    <w:p w14:paraId="794C8D03" w14:textId="77777777" w:rsidR="008A5DD2" w:rsidRPr="0069420C" w:rsidRDefault="008A5DD2">
      <w:pPr>
        <w:spacing w:line="200" w:lineRule="exact"/>
      </w:pPr>
    </w:p>
    <w:p w14:paraId="08CA9BF6" w14:textId="77777777" w:rsidR="008A5DD2" w:rsidRPr="0069420C" w:rsidRDefault="008A5DD2">
      <w:pPr>
        <w:spacing w:line="200" w:lineRule="exact"/>
      </w:pPr>
    </w:p>
    <w:p w14:paraId="5FCDE72F" w14:textId="77777777" w:rsidR="008A5DD2" w:rsidRPr="0069420C" w:rsidRDefault="008A5DD2">
      <w:pPr>
        <w:spacing w:line="200" w:lineRule="exact"/>
      </w:pPr>
    </w:p>
    <w:p w14:paraId="792AE677" w14:textId="77777777" w:rsidR="008A5DD2" w:rsidRPr="0069420C" w:rsidRDefault="008A5DD2">
      <w:pPr>
        <w:spacing w:line="200" w:lineRule="exact"/>
      </w:pPr>
    </w:p>
    <w:p w14:paraId="7DD84EC0" w14:textId="77777777" w:rsidR="008A5DD2" w:rsidRPr="0069420C" w:rsidRDefault="008A5DD2">
      <w:pPr>
        <w:spacing w:line="200" w:lineRule="exact"/>
      </w:pPr>
    </w:p>
    <w:p w14:paraId="6E520EC3" w14:textId="77777777" w:rsidR="008A5DD2" w:rsidRPr="0069420C" w:rsidRDefault="008A5DD2">
      <w:pPr>
        <w:spacing w:line="200" w:lineRule="exact"/>
      </w:pPr>
    </w:p>
    <w:p w14:paraId="5D0D4826" w14:textId="77777777" w:rsidR="008A5DD2" w:rsidRPr="0069420C" w:rsidRDefault="008A5DD2">
      <w:pPr>
        <w:spacing w:line="200" w:lineRule="exact"/>
      </w:pPr>
    </w:p>
    <w:p w14:paraId="6195B6A4" w14:textId="77777777" w:rsidR="008A5DD2" w:rsidRPr="0069420C" w:rsidRDefault="008A5DD2">
      <w:pPr>
        <w:spacing w:line="200" w:lineRule="exact"/>
      </w:pPr>
    </w:p>
    <w:p w14:paraId="478C8D71" w14:textId="77777777" w:rsidR="008A5DD2" w:rsidRPr="0069420C" w:rsidRDefault="008A5DD2">
      <w:pPr>
        <w:spacing w:line="200" w:lineRule="exact"/>
      </w:pPr>
    </w:p>
    <w:p w14:paraId="761AF60C" w14:textId="77777777" w:rsidR="008A5DD2" w:rsidRPr="0069420C" w:rsidRDefault="008A5DD2">
      <w:pPr>
        <w:spacing w:before="8" w:line="260" w:lineRule="exact"/>
        <w:rPr>
          <w:sz w:val="26"/>
          <w:szCs w:val="26"/>
        </w:rPr>
      </w:pPr>
    </w:p>
    <w:p w14:paraId="36F4046F" w14:textId="77777777" w:rsidR="008A5DD2" w:rsidRDefault="00E255CD">
      <w:pPr>
        <w:spacing w:before="5"/>
        <w:ind w:left="100"/>
        <w:rPr>
          <w:rFonts w:eastAsia="Calibri"/>
          <w:w w:val="99"/>
          <w:sz w:val="28"/>
          <w:szCs w:val="28"/>
        </w:rPr>
      </w:pPr>
      <w:proofErr w:type="spellStart"/>
      <w:proofErr w:type="gramStart"/>
      <w:r w:rsidRPr="0069420C">
        <w:rPr>
          <w:rFonts w:eastAsia="Calibri"/>
          <w:w w:val="99"/>
          <w:sz w:val="28"/>
          <w:szCs w:val="28"/>
        </w:rPr>
        <w:t>checkDiagWin</w:t>
      </w:r>
      <w:proofErr w:type="spellEnd"/>
      <w:r w:rsidRPr="0069420C">
        <w:rPr>
          <w:rFonts w:eastAsia="Calibri"/>
          <w:w w:val="99"/>
          <w:sz w:val="28"/>
          <w:szCs w:val="28"/>
        </w:rPr>
        <w:t>(</w:t>
      </w:r>
      <w:proofErr w:type="spellStart"/>
      <w:proofErr w:type="gramEnd"/>
      <w:r w:rsidRPr="0069420C">
        <w:rPr>
          <w:rFonts w:eastAsia="Calibri"/>
          <w:w w:val="99"/>
          <w:sz w:val="28"/>
          <w:szCs w:val="28"/>
        </w:rPr>
        <w:t>int</w:t>
      </w:r>
      <w:proofErr w:type="spellEnd"/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r,</w:t>
      </w:r>
      <w:r w:rsidRPr="0069420C">
        <w:rPr>
          <w:rFonts w:eastAsia="Calibri"/>
          <w:sz w:val="28"/>
          <w:szCs w:val="28"/>
        </w:rPr>
        <w:t xml:space="preserve"> </w:t>
      </w:r>
      <w:proofErr w:type="spellStart"/>
      <w:r w:rsidRPr="0069420C">
        <w:rPr>
          <w:rFonts w:eastAsia="Calibri"/>
          <w:w w:val="99"/>
          <w:sz w:val="28"/>
          <w:szCs w:val="28"/>
        </w:rPr>
        <w:t>int</w:t>
      </w:r>
      <w:proofErr w:type="spellEnd"/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c,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char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p)</w:t>
      </w:r>
    </w:p>
    <w:p w14:paraId="1E6DAD01" w14:textId="77777777" w:rsidR="00EB2C4D" w:rsidRDefault="00EB2C4D">
      <w:pPr>
        <w:spacing w:before="5"/>
        <w:ind w:left="100"/>
        <w:rPr>
          <w:rFonts w:eastAsia="Calibri"/>
          <w:w w:val="99"/>
          <w:sz w:val="28"/>
          <w:szCs w:val="28"/>
        </w:rPr>
      </w:pPr>
    </w:p>
    <w:p w14:paraId="035E2DF0" w14:textId="50C907C5" w:rsidR="00EB2C4D" w:rsidRPr="00EB2C4D" w:rsidRDefault="00EB2C4D" w:rsidP="00EB2C4D">
      <w:pPr>
        <w:rPr>
          <w:rFonts w:eastAsia="Calibri"/>
        </w:rPr>
        <w:sectPr w:rsidR="00EB2C4D" w:rsidRPr="00EB2C4D">
          <w:headerReference w:type="default" r:id="rId14"/>
          <w:pgSz w:w="12240" w:h="15840"/>
          <w:pgMar w:top="1580" w:right="1720" w:bottom="280" w:left="1340" w:header="1382" w:footer="0" w:gutter="0"/>
          <w:cols w:space="720"/>
        </w:sectPr>
      </w:pPr>
    </w:p>
    <w:p w14:paraId="195ECEAE" w14:textId="77777777" w:rsidR="00EB2C4D" w:rsidRDefault="00EB2C4D" w:rsidP="000D6665">
      <w:pPr>
        <w:pStyle w:val="Heading6"/>
        <w:numPr>
          <w:ilvl w:val="0"/>
          <w:numId w:val="0"/>
        </w:numPr>
      </w:pPr>
    </w:p>
    <w:p w14:paraId="5415C9E5" w14:textId="771B7FB9" w:rsidR="00EB2C4D" w:rsidRDefault="000D6665" w:rsidP="00EB2C4D">
      <w:r>
        <w:rPr>
          <w:noProof/>
        </w:rPr>
        <w:drawing>
          <wp:inline distT="0" distB="0" distL="0" distR="0" wp14:anchorId="74FFE5B3" wp14:editId="4B82A148">
            <wp:extent cx="3860800" cy="8534210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heckDiagW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404" cy="85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022A" w14:textId="40248F89" w:rsidR="00EB2C4D" w:rsidRPr="00EB2C4D" w:rsidRDefault="00EB2C4D" w:rsidP="000D6665">
      <w:pPr>
        <w:pStyle w:val="Heading6"/>
        <w:numPr>
          <w:ilvl w:val="0"/>
          <w:numId w:val="0"/>
        </w:numPr>
        <w:ind w:left="4320" w:hanging="720"/>
        <w:sectPr w:rsidR="00EB2C4D" w:rsidRPr="00EB2C4D">
          <w:headerReference w:type="default" r:id="rId16"/>
          <w:pgSz w:w="12240" w:h="15840"/>
          <w:pgMar w:top="1340" w:right="1720" w:bottom="280" w:left="1340" w:header="0" w:footer="0" w:gutter="0"/>
          <w:cols w:space="720"/>
        </w:sectPr>
      </w:pPr>
    </w:p>
    <w:p w14:paraId="7461854D" w14:textId="77777777" w:rsidR="00133E5A" w:rsidRDefault="00133E5A" w:rsidP="00133E5A">
      <w:pPr>
        <w:spacing w:line="200" w:lineRule="exact"/>
        <w:rPr>
          <w:sz w:val="28"/>
          <w:szCs w:val="28"/>
        </w:rPr>
      </w:pPr>
    </w:p>
    <w:p w14:paraId="6C04B638" w14:textId="3B6387E7" w:rsidR="001500B2" w:rsidRPr="00133E5A" w:rsidRDefault="002F4E49" w:rsidP="00133E5A">
      <w:pPr>
        <w:spacing w:line="200" w:lineRule="exact"/>
        <w:rPr>
          <w:sz w:val="28"/>
          <w:szCs w:val="28"/>
        </w:rPr>
      </w:pPr>
      <w:proofErr w:type="spellStart"/>
      <w:proofErr w:type="gramStart"/>
      <w:r w:rsidRPr="00133E5A">
        <w:rPr>
          <w:sz w:val="28"/>
          <w:szCs w:val="28"/>
        </w:rPr>
        <w:t>whatsAtPos</w:t>
      </w:r>
      <w:proofErr w:type="spellEnd"/>
      <w:r w:rsidRPr="00133E5A">
        <w:rPr>
          <w:sz w:val="28"/>
          <w:szCs w:val="28"/>
        </w:rPr>
        <w:t>(</w:t>
      </w:r>
      <w:proofErr w:type="spellStart"/>
      <w:proofErr w:type="gramEnd"/>
      <w:r w:rsidRPr="00133E5A">
        <w:rPr>
          <w:sz w:val="28"/>
          <w:szCs w:val="28"/>
        </w:rPr>
        <w:t>int</w:t>
      </w:r>
      <w:proofErr w:type="spellEnd"/>
      <w:r w:rsidRPr="00133E5A">
        <w:rPr>
          <w:sz w:val="28"/>
          <w:szCs w:val="28"/>
        </w:rPr>
        <w:t xml:space="preserve"> r, </w:t>
      </w:r>
      <w:proofErr w:type="spellStart"/>
      <w:r w:rsidRPr="00133E5A">
        <w:rPr>
          <w:sz w:val="28"/>
          <w:szCs w:val="28"/>
        </w:rPr>
        <w:t>int</w:t>
      </w:r>
      <w:proofErr w:type="spellEnd"/>
      <w:r w:rsidRPr="00133E5A">
        <w:rPr>
          <w:sz w:val="28"/>
          <w:szCs w:val="28"/>
        </w:rPr>
        <w:t xml:space="preserve"> c)</w:t>
      </w:r>
    </w:p>
    <w:p w14:paraId="2171E032" w14:textId="77777777" w:rsidR="001500B2" w:rsidRDefault="001500B2">
      <w:pPr>
        <w:spacing w:before="5"/>
        <w:ind w:left="100"/>
        <w:rPr>
          <w:rFonts w:eastAsia="Calibri"/>
          <w:w w:val="99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 wp14:anchorId="2665CAAB" wp14:editId="2A1CD9CA">
            <wp:extent cx="1069854" cy="1397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atsAtP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859" cy="14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BEFA" w14:textId="2FDBE1CA" w:rsidR="008A5DD2" w:rsidRDefault="00E255CD">
      <w:pPr>
        <w:spacing w:before="5"/>
        <w:ind w:left="100"/>
        <w:rPr>
          <w:rFonts w:eastAsia="Calibri"/>
          <w:w w:val="99"/>
          <w:sz w:val="28"/>
          <w:szCs w:val="28"/>
        </w:rPr>
      </w:pPr>
      <w:proofErr w:type="spellStart"/>
      <w:r w:rsidRPr="0069420C">
        <w:rPr>
          <w:rFonts w:eastAsia="Calibri"/>
          <w:w w:val="99"/>
          <w:sz w:val="28"/>
          <w:szCs w:val="28"/>
        </w:rPr>
        <w:t>toString</w:t>
      </w:r>
      <w:proofErr w:type="spellEnd"/>
      <w:r w:rsidR="001500B2" w:rsidRPr="0069420C">
        <w:rPr>
          <w:rFonts w:eastAsia="Calibri"/>
          <w:w w:val="99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()</w:t>
      </w:r>
    </w:p>
    <w:p w14:paraId="292905AD" w14:textId="77777777" w:rsidR="001500B2" w:rsidRPr="0069420C" w:rsidRDefault="001500B2">
      <w:pPr>
        <w:spacing w:before="5"/>
        <w:ind w:left="100"/>
        <w:rPr>
          <w:rFonts w:eastAsia="Calibri"/>
          <w:sz w:val="28"/>
          <w:szCs w:val="28"/>
        </w:rPr>
      </w:pPr>
    </w:p>
    <w:p w14:paraId="70566126" w14:textId="77777777" w:rsidR="008A5DD2" w:rsidRPr="0069420C" w:rsidRDefault="008A5DD2">
      <w:pPr>
        <w:spacing w:before="5" w:line="120" w:lineRule="exact"/>
        <w:rPr>
          <w:sz w:val="12"/>
          <w:szCs w:val="12"/>
        </w:rPr>
      </w:pPr>
    </w:p>
    <w:p w14:paraId="3CD9D0F6" w14:textId="2A28B7A1" w:rsidR="008A5DD2" w:rsidRPr="0069420C" w:rsidRDefault="00133E5A">
      <w:pPr>
        <w:ind w:left="100"/>
        <w:sectPr w:rsidR="008A5DD2" w:rsidRPr="0069420C">
          <w:headerReference w:type="default" r:id="rId18"/>
          <w:pgSz w:w="12240" w:h="15840"/>
          <w:pgMar w:top="1580" w:right="1720" w:bottom="280" w:left="1340" w:header="1370" w:footer="0" w:gutter="0"/>
          <w:cols w:space="720"/>
        </w:sectPr>
      </w:pPr>
      <w:r>
        <w:rPr>
          <w:noProof/>
        </w:rPr>
        <w:drawing>
          <wp:inline distT="0" distB="0" distL="0" distR="0" wp14:anchorId="77195D6C" wp14:editId="34F60BE8">
            <wp:extent cx="3251200" cy="6655700"/>
            <wp:effectExtent l="0" t="0" r="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Str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75" cy="666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4569" w14:textId="5715C2C1" w:rsidR="008A5DD2" w:rsidRDefault="008A5DD2">
      <w:pPr>
        <w:spacing w:before="2" w:line="120" w:lineRule="exact"/>
        <w:rPr>
          <w:sz w:val="28"/>
          <w:szCs w:val="28"/>
        </w:rPr>
      </w:pPr>
    </w:p>
    <w:p w14:paraId="78DD5A2D" w14:textId="383407E6" w:rsidR="00323CFA" w:rsidRPr="00323CFA" w:rsidRDefault="00323CFA" w:rsidP="00323CFA">
      <w:pPr>
        <w:pStyle w:val="Heading6"/>
        <w:numPr>
          <w:ilvl w:val="0"/>
          <w:numId w:val="0"/>
        </w:numPr>
        <w:rPr>
          <w:b w:val="0"/>
          <w:sz w:val="28"/>
          <w:szCs w:val="28"/>
        </w:rPr>
      </w:pPr>
      <w:proofErr w:type="spellStart"/>
      <w:proofErr w:type="gramStart"/>
      <w:r>
        <w:rPr>
          <w:b w:val="0"/>
          <w:sz w:val="28"/>
          <w:szCs w:val="28"/>
        </w:rPr>
        <w:t>checkIfTie</w:t>
      </w:r>
      <w:proofErr w:type="spellEnd"/>
      <w:r w:rsidR="00B43989">
        <w:rPr>
          <w:b w:val="0"/>
          <w:sz w:val="28"/>
          <w:szCs w:val="28"/>
        </w:rPr>
        <w:t>(</w:t>
      </w:r>
      <w:proofErr w:type="gramEnd"/>
      <w:r w:rsidR="00B43989">
        <w:rPr>
          <w:b w:val="0"/>
          <w:sz w:val="28"/>
          <w:szCs w:val="28"/>
        </w:rPr>
        <w:t>)</w:t>
      </w:r>
    </w:p>
    <w:p w14:paraId="229D9108" w14:textId="77777777" w:rsidR="008A5DD2" w:rsidRPr="0069420C" w:rsidRDefault="008A5DD2">
      <w:pPr>
        <w:spacing w:line="200" w:lineRule="exact"/>
      </w:pPr>
    </w:p>
    <w:p w14:paraId="34CED946" w14:textId="65EBD05D" w:rsidR="002F45DC" w:rsidRDefault="00E255CD" w:rsidP="00615FEC">
      <w:pPr>
        <w:ind w:left="100"/>
      </w:pPr>
      <w:r>
        <w:rPr>
          <w:noProof/>
        </w:rPr>
        <w:drawing>
          <wp:inline distT="0" distB="0" distL="0" distR="0" wp14:anchorId="727E3CD7" wp14:editId="09E2F512">
            <wp:extent cx="1501400" cy="2578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heckIfTi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14" cy="261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65D8" w14:textId="11D26373" w:rsidR="002F45DC" w:rsidRDefault="002F45DC" w:rsidP="00FA4EC4">
      <w:pPr>
        <w:ind w:left="100"/>
        <w:rPr>
          <w:sz w:val="28"/>
          <w:szCs w:val="28"/>
        </w:rPr>
      </w:pPr>
      <w:proofErr w:type="spellStart"/>
      <w:proofErr w:type="gramStart"/>
      <w:r w:rsidRPr="002F45DC">
        <w:rPr>
          <w:sz w:val="28"/>
          <w:szCs w:val="28"/>
        </w:rPr>
        <w:t>getNumRows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DF778C5" w14:textId="77777777" w:rsidR="002F45DC" w:rsidRDefault="002F45DC">
      <w:pPr>
        <w:ind w:left="100"/>
        <w:rPr>
          <w:sz w:val="28"/>
          <w:szCs w:val="28"/>
        </w:rPr>
      </w:pPr>
    </w:p>
    <w:p w14:paraId="378F5981" w14:textId="77777777" w:rsidR="002F45DC" w:rsidRDefault="00FA4EC4">
      <w:pPr>
        <w:ind w:left="1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E8825A" wp14:editId="248F4A14">
            <wp:extent cx="609600" cy="111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tNumRow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88" cy="11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E8BC" w14:textId="77777777" w:rsidR="00FA4EC4" w:rsidRDefault="00FA4EC4">
      <w:pPr>
        <w:ind w:left="100"/>
        <w:rPr>
          <w:sz w:val="28"/>
          <w:szCs w:val="28"/>
        </w:rPr>
      </w:pPr>
    </w:p>
    <w:p w14:paraId="6DD0032C" w14:textId="01525643" w:rsidR="00FA4EC4" w:rsidRDefault="00FA4EC4" w:rsidP="00FA4EC4">
      <w:pPr>
        <w:ind w:left="1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getNumColumns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1FDCE2A" w14:textId="77777777" w:rsidR="00FA4EC4" w:rsidRDefault="00FA4EC4">
      <w:pPr>
        <w:ind w:left="100"/>
        <w:rPr>
          <w:sz w:val="28"/>
          <w:szCs w:val="28"/>
        </w:rPr>
      </w:pPr>
    </w:p>
    <w:p w14:paraId="5F9934FA" w14:textId="77777777" w:rsidR="00FA4EC4" w:rsidRDefault="00FA4EC4">
      <w:pPr>
        <w:ind w:left="1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BDF06A" wp14:editId="58394E38">
            <wp:extent cx="609600" cy="111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tNumCol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5AF8" w14:textId="77777777" w:rsidR="00FA4EC4" w:rsidRDefault="00FA4EC4">
      <w:pPr>
        <w:ind w:left="100"/>
        <w:rPr>
          <w:sz w:val="28"/>
          <w:szCs w:val="28"/>
        </w:rPr>
      </w:pPr>
    </w:p>
    <w:p w14:paraId="5EC69CBF" w14:textId="52C9E95D" w:rsidR="00615FEC" w:rsidRDefault="00FA4EC4" w:rsidP="00615FEC">
      <w:pPr>
        <w:ind w:left="1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getNumToWin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3D02EFAA" w14:textId="77777777" w:rsidR="00FA4EC4" w:rsidRDefault="00FA4EC4">
      <w:pPr>
        <w:ind w:left="100"/>
        <w:rPr>
          <w:sz w:val="28"/>
          <w:szCs w:val="28"/>
        </w:rPr>
      </w:pPr>
    </w:p>
    <w:p w14:paraId="11D1A91D" w14:textId="4FCD869E" w:rsidR="00FA4EC4" w:rsidRPr="002F45DC" w:rsidRDefault="00615FEC">
      <w:pPr>
        <w:ind w:left="100"/>
        <w:rPr>
          <w:sz w:val="28"/>
          <w:szCs w:val="28"/>
        </w:rPr>
        <w:sectPr w:rsidR="00FA4EC4" w:rsidRPr="002F45DC">
          <w:pgSz w:w="12240" w:h="15840"/>
          <w:pgMar w:top="1560" w:right="1720" w:bottom="280" w:left="1340" w:header="1370" w:footer="0" w:gutter="0"/>
          <w:cols w:space="720"/>
        </w:sectPr>
      </w:pPr>
      <w:r>
        <w:rPr>
          <w:noProof/>
          <w:sz w:val="28"/>
          <w:szCs w:val="28"/>
        </w:rPr>
        <w:drawing>
          <wp:inline distT="0" distB="0" distL="0" distR="0" wp14:anchorId="1AB23F21" wp14:editId="1C01B80F">
            <wp:extent cx="609600" cy="111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tNumToW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60" cy="113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82C5" w14:textId="77777777" w:rsidR="008A5DD2" w:rsidRPr="0069420C" w:rsidRDefault="00E255CD">
      <w:pPr>
        <w:spacing w:before="37"/>
        <w:ind w:left="100"/>
        <w:rPr>
          <w:rFonts w:eastAsia="Calibri"/>
          <w:sz w:val="28"/>
          <w:szCs w:val="28"/>
        </w:rPr>
      </w:pPr>
      <w:proofErr w:type="gramStart"/>
      <w:r w:rsidRPr="0069420C">
        <w:rPr>
          <w:rFonts w:eastAsia="Calibri"/>
          <w:w w:val="99"/>
          <w:sz w:val="28"/>
          <w:szCs w:val="28"/>
        </w:rPr>
        <w:lastRenderedPageBreak/>
        <w:t>main(</w:t>
      </w:r>
      <w:proofErr w:type="gramEnd"/>
      <w:r w:rsidRPr="0069420C">
        <w:rPr>
          <w:rFonts w:eastAsia="Calibri"/>
          <w:w w:val="99"/>
          <w:sz w:val="28"/>
          <w:szCs w:val="28"/>
        </w:rPr>
        <w:t>String[]</w:t>
      </w:r>
      <w:r w:rsidRPr="0069420C">
        <w:rPr>
          <w:rFonts w:eastAsia="Calibri"/>
          <w:sz w:val="28"/>
          <w:szCs w:val="28"/>
        </w:rPr>
        <w:t xml:space="preserve"> </w:t>
      </w:r>
      <w:proofErr w:type="spellStart"/>
      <w:r w:rsidRPr="0069420C">
        <w:rPr>
          <w:rFonts w:eastAsia="Calibri"/>
          <w:w w:val="99"/>
          <w:sz w:val="28"/>
          <w:szCs w:val="28"/>
        </w:rPr>
        <w:t>args</w:t>
      </w:r>
      <w:proofErr w:type="spellEnd"/>
      <w:r w:rsidRPr="0069420C">
        <w:rPr>
          <w:rFonts w:eastAsia="Calibri"/>
          <w:w w:val="99"/>
          <w:sz w:val="28"/>
          <w:szCs w:val="28"/>
        </w:rPr>
        <w:t>)</w:t>
      </w:r>
    </w:p>
    <w:p w14:paraId="5912931C" w14:textId="77777777" w:rsidR="008A5DD2" w:rsidRPr="0069420C" w:rsidRDefault="008A5DD2">
      <w:pPr>
        <w:spacing w:before="3" w:line="120" w:lineRule="exact"/>
        <w:rPr>
          <w:sz w:val="12"/>
          <w:szCs w:val="12"/>
        </w:rPr>
      </w:pPr>
    </w:p>
    <w:p w14:paraId="1CC83B50" w14:textId="77777777" w:rsidR="008A5DD2" w:rsidRDefault="008A5DD2">
      <w:pPr>
        <w:ind w:left="100"/>
      </w:pPr>
    </w:p>
    <w:p w14:paraId="38A28751" w14:textId="6743272D" w:rsidR="00D24F69" w:rsidRPr="0069420C" w:rsidRDefault="00D24F69">
      <w:pPr>
        <w:ind w:left="100"/>
        <w:sectPr w:rsidR="00D24F69" w:rsidRPr="0069420C">
          <w:headerReference w:type="default" r:id="rId24"/>
          <w:pgSz w:w="12240" w:h="15840"/>
          <w:pgMar w:top="1400" w:right="1720" w:bottom="280" w:left="1340" w:header="0" w:footer="0" w:gutter="0"/>
          <w:cols w:space="720"/>
        </w:sectPr>
      </w:pPr>
      <w:r>
        <w:rPr>
          <w:noProof/>
        </w:rPr>
        <w:drawing>
          <wp:inline distT="0" distB="0" distL="0" distR="0" wp14:anchorId="1642E5E2" wp14:editId="058D996C">
            <wp:extent cx="5829300" cy="8039100"/>
            <wp:effectExtent l="0" t="0" r="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08B7" w14:textId="77777777" w:rsidR="008A5DD2" w:rsidRPr="0069420C" w:rsidRDefault="00E255CD">
      <w:pPr>
        <w:spacing w:before="31"/>
        <w:ind w:left="100"/>
        <w:rPr>
          <w:rFonts w:eastAsia="Calibri"/>
          <w:sz w:val="32"/>
          <w:szCs w:val="32"/>
        </w:rPr>
      </w:pPr>
      <w:r w:rsidRPr="0069420C">
        <w:rPr>
          <w:rFonts w:eastAsia="Calibri"/>
          <w:sz w:val="32"/>
          <w:szCs w:val="32"/>
          <w:u w:val="thick" w:color="000000"/>
        </w:rPr>
        <w:lastRenderedPageBreak/>
        <w:t>Deployment</w:t>
      </w:r>
    </w:p>
    <w:p w14:paraId="57112999" w14:textId="77777777" w:rsidR="008A5DD2" w:rsidRPr="0069420C" w:rsidRDefault="008A5DD2">
      <w:pPr>
        <w:spacing w:before="9" w:line="100" w:lineRule="exact"/>
        <w:rPr>
          <w:sz w:val="11"/>
          <w:szCs w:val="11"/>
        </w:rPr>
      </w:pPr>
    </w:p>
    <w:p w14:paraId="4875B99C" w14:textId="77777777" w:rsidR="008A5DD2" w:rsidRPr="0069420C" w:rsidRDefault="00E255CD">
      <w:pPr>
        <w:ind w:left="460"/>
        <w:rPr>
          <w:rFonts w:eastAsia="Calibri"/>
          <w:sz w:val="28"/>
          <w:szCs w:val="28"/>
        </w:rPr>
      </w:pPr>
      <w:r w:rsidRPr="0069420C">
        <w:rPr>
          <w:rFonts w:eastAsia="Calibri"/>
          <w:w w:val="99"/>
          <w:sz w:val="28"/>
          <w:szCs w:val="28"/>
        </w:rPr>
        <w:t>1.</w:t>
      </w:r>
      <w:r w:rsidRPr="0069420C">
        <w:rPr>
          <w:rFonts w:eastAsia="Calibri"/>
          <w:sz w:val="28"/>
          <w:szCs w:val="28"/>
        </w:rPr>
        <w:t xml:space="preserve">  </w:t>
      </w:r>
      <w:r w:rsidRPr="0069420C">
        <w:rPr>
          <w:rFonts w:eastAsia="Calibri"/>
          <w:w w:val="99"/>
          <w:sz w:val="28"/>
          <w:szCs w:val="28"/>
        </w:rPr>
        <w:t>Navigate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project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directory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on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your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command-line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terminal</w:t>
      </w:r>
    </w:p>
    <w:p w14:paraId="675E6625" w14:textId="77777777" w:rsidR="008A5DD2" w:rsidRPr="0069420C" w:rsidRDefault="00E255CD">
      <w:pPr>
        <w:spacing w:before="4"/>
        <w:ind w:left="460"/>
        <w:rPr>
          <w:rFonts w:eastAsia="Calibri"/>
          <w:sz w:val="28"/>
          <w:szCs w:val="28"/>
        </w:rPr>
      </w:pPr>
      <w:r w:rsidRPr="0069420C">
        <w:rPr>
          <w:rFonts w:eastAsia="Calibri"/>
          <w:w w:val="99"/>
          <w:sz w:val="28"/>
          <w:szCs w:val="28"/>
        </w:rPr>
        <w:t>2.</w:t>
      </w:r>
      <w:r w:rsidRPr="0069420C">
        <w:rPr>
          <w:rFonts w:eastAsia="Calibri"/>
          <w:sz w:val="28"/>
          <w:szCs w:val="28"/>
        </w:rPr>
        <w:t xml:space="preserve">  </w:t>
      </w:r>
      <w:r w:rsidRPr="0069420C">
        <w:rPr>
          <w:rFonts w:eastAsia="Calibri"/>
          <w:w w:val="99"/>
          <w:sz w:val="28"/>
          <w:szCs w:val="28"/>
        </w:rPr>
        <w:t>Enter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command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“make”</w:t>
      </w:r>
    </w:p>
    <w:p w14:paraId="2B81766E" w14:textId="77777777" w:rsidR="008A5DD2" w:rsidRPr="0069420C" w:rsidRDefault="00E255CD">
      <w:pPr>
        <w:spacing w:line="340" w:lineRule="exact"/>
        <w:ind w:left="460"/>
        <w:rPr>
          <w:rFonts w:eastAsia="Calibri"/>
          <w:sz w:val="28"/>
          <w:szCs w:val="28"/>
        </w:rPr>
      </w:pPr>
      <w:r w:rsidRPr="0069420C">
        <w:rPr>
          <w:rFonts w:eastAsia="Calibri"/>
          <w:w w:val="99"/>
          <w:sz w:val="28"/>
          <w:szCs w:val="28"/>
        </w:rPr>
        <w:t>3.</w:t>
      </w:r>
      <w:r w:rsidRPr="0069420C">
        <w:rPr>
          <w:rFonts w:eastAsia="Calibri"/>
          <w:sz w:val="28"/>
          <w:szCs w:val="28"/>
        </w:rPr>
        <w:t xml:space="preserve">  </w:t>
      </w:r>
      <w:r w:rsidRPr="0069420C">
        <w:rPr>
          <w:rFonts w:eastAsia="Calibri"/>
          <w:w w:val="99"/>
          <w:sz w:val="28"/>
          <w:szCs w:val="28"/>
        </w:rPr>
        <w:t>Enter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command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“make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run”</w:t>
      </w:r>
    </w:p>
    <w:sectPr w:rsidR="008A5DD2" w:rsidRPr="0069420C">
      <w:headerReference w:type="default" r:id="rId26"/>
      <w:pgSz w:w="12240" w:h="15840"/>
      <w:pgMar w:top="1400" w:right="172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5603B" w14:textId="77777777" w:rsidR="00617C43" w:rsidRDefault="00617C43">
      <w:r>
        <w:separator/>
      </w:r>
    </w:p>
  </w:endnote>
  <w:endnote w:type="continuationSeparator" w:id="0">
    <w:p w14:paraId="5844C41E" w14:textId="77777777" w:rsidR="00617C43" w:rsidRDefault="00617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556A1" w14:textId="77777777" w:rsidR="00617C43" w:rsidRDefault="00617C43">
      <w:r>
        <w:separator/>
      </w:r>
    </w:p>
  </w:footnote>
  <w:footnote w:type="continuationSeparator" w:id="0">
    <w:p w14:paraId="1C90A081" w14:textId="77777777" w:rsidR="00617C43" w:rsidRDefault="00617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559D9" w14:textId="77777777" w:rsidR="008A5DD2" w:rsidRDefault="00617C43">
    <w:pPr>
      <w:spacing w:line="200" w:lineRule="exact"/>
    </w:pPr>
    <w:r>
      <w:rPr>
        <w:noProof/>
      </w:rPr>
      <w:pict w14:anchorId="66DB8D7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71pt;margin-top:73.6pt;width:186.85pt;height:15.9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A2CD42E" w14:textId="77777777" w:rsidR="008A5DD2" w:rsidRDefault="00E255CD">
                <w:pPr>
                  <w:spacing w:line="300" w:lineRule="exact"/>
                  <w:ind w:left="20" w:right="-42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proofErr w:type="spellStart"/>
                <w:proofErr w:type="gramStart"/>
                <w:r>
                  <w:rPr>
                    <w:rFonts w:ascii="Calibri" w:eastAsia="Calibri" w:hAnsi="Calibri" w:cs="Calibri"/>
                    <w:w w:val="99"/>
                    <w:position w:val="1"/>
                    <w:sz w:val="28"/>
                    <w:szCs w:val="28"/>
                  </w:rPr>
                  <w:t>checkVertWin</w:t>
                </w:r>
                <w:proofErr w:type="spellEnd"/>
                <w:r>
                  <w:rPr>
                    <w:rFonts w:ascii="Calibri" w:eastAsia="Calibri" w:hAnsi="Calibri" w:cs="Calibri"/>
                    <w:w w:val="99"/>
                    <w:position w:val="1"/>
                    <w:sz w:val="28"/>
                    <w:szCs w:val="28"/>
                  </w:rPr>
                  <w:t>(</w:t>
                </w:r>
                <w:proofErr w:type="spellStart"/>
                <w:proofErr w:type="gramEnd"/>
                <w:r>
                  <w:rPr>
                    <w:rFonts w:ascii="Calibri" w:eastAsia="Calibri" w:hAnsi="Calibri" w:cs="Calibri"/>
                    <w:w w:val="99"/>
                    <w:position w:val="1"/>
                    <w:sz w:val="28"/>
                    <w:szCs w:val="28"/>
                  </w:rPr>
                  <w:t>int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  <w:sz w:val="28"/>
                    <w:szCs w:val="28"/>
                  </w:rPr>
                  <w:t>r,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w w:val="99"/>
                    <w:position w:val="1"/>
                    <w:sz w:val="28"/>
                    <w:szCs w:val="28"/>
                  </w:rPr>
                  <w:t>int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  <w:sz w:val="28"/>
                    <w:szCs w:val="28"/>
                  </w:rPr>
                  <w:t>c,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  <w:sz w:val="28"/>
                    <w:szCs w:val="28"/>
                  </w:rPr>
                  <w:t>char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  <w:sz w:val="28"/>
                    <w:szCs w:val="28"/>
                  </w:rPr>
                  <w:t>p)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A13B" w14:textId="77777777" w:rsidR="008A5DD2" w:rsidRDefault="008A5DD2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C6CBD" w14:textId="4A6F4B3C" w:rsidR="008A5DD2" w:rsidRDefault="008A5DD2">
    <w:pPr>
      <w:spacing w:line="200" w:lineRule="exac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2FBE" w14:textId="77777777" w:rsidR="008A5DD2" w:rsidRDefault="008A5DD2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F680E" w14:textId="77777777" w:rsidR="008A5DD2" w:rsidRDefault="008A5DD2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0432B"/>
    <w:multiLevelType w:val="multilevel"/>
    <w:tmpl w:val="29EA63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DD2"/>
    <w:rsid w:val="000D6665"/>
    <w:rsid w:val="00133E5A"/>
    <w:rsid w:val="001500B2"/>
    <w:rsid w:val="00175079"/>
    <w:rsid w:val="002005C3"/>
    <w:rsid w:val="002564C5"/>
    <w:rsid w:val="002F45DC"/>
    <w:rsid w:val="002F4E49"/>
    <w:rsid w:val="00323CFA"/>
    <w:rsid w:val="00445C12"/>
    <w:rsid w:val="00516320"/>
    <w:rsid w:val="00615FEC"/>
    <w:rsid w:val="00617C43"/>
    <w:rsid w:val="0069420C"/>
    <w:rsid w:val="006E57A4"/>
    <w:rsid w:val="007039B6"/>
    <w:rsid w:val="0089430B"/>
    <w:rsid w:val="008A5DD2"/>
    <w:rsid w:val="0095321D"/>
    <w:rsid w:val="009E598D"/>
    <w:rsid w:val="00A51336"/>
    <w:rsid w:val="00B43989"/>
    <w:rsid w:val="00BF1455"/>
    <w:rsid w:val="00C21C84"/>
    <w:rsid w:val="00C674F4"/>
    <w:rsid w:val="00D24F69"/>
    <w:rsid w:val="00E255CD"/>
    <w:rsid w:val="00EB2C4D"/>
    <w:rsid w:val="00FA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7A041AE"/>
  <w15:docId w15:val="{235E1946-09C0-0241-9430-5BE517FD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20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20C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3C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CFA"/>
  </w:style>
  <w:style w:type="paragraph" w:styleId="Footer">
    <w:name w:val="footer"/>
    <w:basedOn w:val="Normal"/>
    <w:link w:val="FooterChar"/>
    <w:uiPriority w:val="99"/>
    <w:unhideWhenUsed/>
    <w:rsid w:val="00323C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Arnav Guneta</cp:lastModifiedBy>
  <cp:revision>28</cp:revision>
  <cp:lastPrinted>2019-02-28T02:16:00Z</cp:lastPrinted>
  <dcterms:created xsi:type="dcterms:W3CDTF">2019-02-27T03:48:00Z</dcterms:created>
  <dcterms:modified xsi:type="dcterms:W3CDTF">2019-02-28T02:20:00Z</dcterms:modified>
</cp:coreProperties>
</file>